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horzAnchor="margin" w:tblpY="-604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26"/>
        <w:gridCol w:w="5624"/>
      </w:tblGrid>
      <w:tr w:rsidR="00AD0DEB" w14:paraId="534C5020" w14:textId="77777777" w:rsidTr="00372D88">
        <w:trPr>
          <w:trHeight w:val="450"/>
        </w:trPr>
        <w:tc>
          <w:tcPr>
            <w:tcW w:w="5401" w:type="dxa"/>
          </w:tcPr>
          <w:p w14:paraId="6651BCCA" w14:textId="77777777" w:rsidR="00AD0DEB" w:rsidRDefault="00AD0DEB" w:rsidP="00FE5F2C"/>
        </w:tc>
        <w:tc>
          <w:tcPr>
            <w:tcW w:w="5399" w:type="dxa"/>
          </w:tcPr>
          <w:p w14:paraId="68C471BD" w14:textId="77777777" w:rsidR="00AD0DEB" w:rsidRDefault="00AD0DEB" w:rsidP="00FE5F2C">
            <w:pPr>
              <w:pStyle w:val="CompanyName"/>
              <w:jc w:val="left"/>
            </w:pPr>
          </w:p>
        </w:tc>
      </w:tr>
    </w:tbl>
    <w:p w14:paraId="31AACE1E" w14:textId="77777777" w:rsidR="00467865" w:rsidRPr="00E57AC6" w:rsidRDefault="00700420" w:rsidP="00D90711">
      <w:pPr>
        <w:pStyle w:val="Heading1"/>
        <w:ind w:left="-360"/>
        <w:rPr>
          <w:sz w:val="28"/>
        </w:rPr>
      </w:pPr>
      <w:r w:rsidRPr="00E57AC6">
        <w:rPr>
          <w:noProof/>
          <w:sz w:val="28"/>
        </w:rPr>
        <w:drawing>
          <wp:anchor distT="0" distB="0" distL="114300" distR="114300" simplePos="0" relativeHeight="251658240" behindDoc="0" locked="0" layoutInCell="1" allowOverlap="1" wp14:anchorId="18146F51" wp14:editId="676AEC42">
            <wp:simplePos x="0" y="0"/>
            <wp:positionH relativeFrom="margin">
              <wp:align>right</wp:align>
            </wp:positionH>
            <wp:positionV relativeFrom="paragraph">
              <wp:posOffset>206375</wp:posOffset>
            </wp:positionV>
            <wp:extent cx="1472565" cy="706755"/>
            <wp:effectExtent l="0" t="0" r="0" b="0"/>
            <wp:wrapSquare wrapText="bothSides"/>
            <wp:docPr id="1" name="Picture 1" descr="Image result for spectrum works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spectrum works logo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2565" cy="70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49E2" w:rsidRPr="2CE7B70A">
        <w:rPr>
          <w:sz w:val="28"/>
          <w:szCs w:val="28"/>
        </w:rPr>
        <w:t xml:space="preserve">Employee </w:t>
      </w:r>
      <w:r w:rsidR="00FE5F2C" w:rsidRPr="2CE7B70A">
        <w:rPr>
          <w:sz w:val="28"/>
          <w:szCs w:val="28"/>
        </w:rPr>
        <w:t xml:space="preserve">Evaluation Form </w:t>
      </w:r>
    </w:p>
    <w:p w14:paraId="00B21D5C" w14:textId="77777777" w:rsidR="00AD0DEB" w:rsidRPr="00984764" w:rsidRDefault="00AD0DEB" w:rsidP="00D90711">
      <w:pPr>
        <w:pStyle w:val="Heading2"/>
        <w:ind w:left="-360" w:firstLine="360"/>
        <w:rPr>
          <w:sz w:val="28"/>
        </w:rPr>
      </w:pPr>
      <w:r w:rsidRPr="00984764">
        <w:rPr>
          <w:sz w:val="28"/>
        </w:rPr>
        <w:t>Employee Information</w:t>
      </w:r>
    </w:p>
    <w:tbl>
      <w:tblPr>
        <w:tblW w:w="5212" w:type="pct"/>
        <w:tblInd w:w="-360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800"/>
        <w:gridCol w:w="4950"/>
        <w:gridCol w:w="1710"/>
        <w:gridCol w:w="3267"/>
      </w:tblGrid>
      <w:tr w:rsidR="00A149E2" w:rsidRPr="00984764" w14:paraId="6982ACF4" w14:textId="77777777" w:rsidTr="4E408F4D">
        <w:trPr>
          <w:trHeight w:hRule="exact" w:val="501"/>
          <w:tblHeader/>
        </w:trPr>
        <w:tc>
          <w:tcPr>
            <w:tcW w:w="1800" w:type="dxa"/>
            <w:tcBorders>
              <w:left w:val="nil"/>
            </w:tcBorders>
            <w:vAlign w:val="bottom"/>
          </w:tcPr>
          <w:p w14:paraId="4C1CF856" w14:textId="77777777" w:rsidR="00A149E2" w:rsidRPr="00984764" w:rsidRDefault="00A149E2" w:rsidP="00D90711">
            <w:pPr>
              <w:pStyle w:val="Heading4"/>
              <w:ind w:right="141"/>
              <w:rPr>
                <w:sz w:val="20"/>
              </w:rPr>
            </w:pPr>
            <w:r w:rsidRPr="00984764">
              <w:rPr>
                <w:sz w:val="20"/>
              </w:rPr>
              <w:t>Name</w:t>
            </w:r>
            <w:r w:rsidR="00FE5F2C" w:rsidRPr="00984764">
              <w:rPr>
                <w:sz w:val="20"/>
              </w:rPr>
              <w:t>:</w:t>
            </w:r>
          </w:p>
        </w:tc>
        <w:tc>
          <w:tcPr>
            <w:tcW w:w="4950" w:type="dxa"/>
            <w:vAlign w:val="bottom"/>
          </w:tcPr>
          <w:p w14:paraId="0E6FD1A4" w14:textId="339E0903" w:rsidR="00A149E2" w:rsidRPr="008A4FA1" w:rsidRDefault="00A149E2" w:rsidP="62F5D137">
            <w:pPr>
              <w:spacing w:line="259" w:lineRule="auto"/>
              <w:rPr>
                <w:rFonts w:ascii="Arial" w:hAnsi="Arial"/>
                <w:sz w:val="24"/>
              </w:rPr>
            </w:pPr>
          </w:p>
        </w:tc>
        <w:tc>
          <w:tcPr>
            <w:tcW w:w="1710" w:type="dxa"/>
            <w:vAlign w:val="bottom"/>
          </w:tcPr>
          <w:p w14:paraId="72CA29B6" w14:textId="77777777" w:rsidR="00A149E2" w:rsidRPr="00984764" w:rsidRDefault="00FE5F2C" w:rsidP="004B1269">
            <w:pPr>
              <w:pStyle w:val="Heading4"/>
              <w:rPr>
                <w:sz w:val="20"/>
              </w:rPr>
            </w:pPr>
            <w:r w:rsidRPr="00984764">
              <w:rPr>
                <w:sz w:val="20"/>
              </w:rPr>
              <w:t>Evaluation Date:</w:t>
            </w:r>
          </w:p>
        </w:tc>
        <w:tc>
          <w:tcPr>
            <w:tcW w:w="3267" w:type="dxa"/>
            <w:tcBorders>
              <w:right w:val="nil"/>
            </w:tcBorders>
            <w:vAlign w:val="bottom"/>
          </w:tcPr>
          <w:p w14:paraId="50AF209B" w14:textId="6052223C" w:rsidR="00A77247" w:rsidRPr="003C6D75" w:rsidRDefault="00A77247" w:rsidP="62F5D137">
            <w:pPr>
              <w:rPr>
                <w:sz w:val="24"/>
              </w:rPr>
            </w:pPr>
          </w:p>
        </w:tc>
      </w:tr>
      <w:tr w:rsidR="00A149E2" w:rsidRPr="00984764" w14:paraId="79238D2A" w14:textId="77777777" w:rsidTr="4E408F4D">
        <w:trPr>
          <w:trHeight w:hRule="exact" w:val="447"/>
          <w:tblHeader/>
        </w:trPr>
        <w:tc>
          <w:tcPr>
            <w:tcW w:w="1800" w:type="dxa"/>
            <w:tcBorders>
              <w:left w:val="nil"/>
            </w:tcBorders>
            <w:vAlign w:val="bottom"/>
          </w:tcPr>
          <w:p w14:paraId="5531F3E4" w14:textId="77777777" w:rsidR="00A149E2" w:rsidRPr="00984764" w:rsidRDefault="00FE5F2C" w:rsidP="004B1269">
            <w:pPr>
              <w:pStyle w:val="Heading4"/>
              <w:rPr>
                <w:sz w:val="20"/>
              </w:rPr>
            </w:pPr>
            <w:r w:rsidRPr="00984764">
              <w:rPr>
                <w:sz w:val="20"/>
              </w:rPr>
              <w:t>Training Period:</w:t>
            </w:r>
          </w:p>
        </w:tc>
        <w:tc>
          <w:tcPr>
            <w:tcW w:w="4950" w:type="dxa"/>
            <w:vAlign w:val="bottom"/>
          </w:tcPr>
          <w:p w14:paraId="78665734" w14:textId="2431A206" w:rsidR="00A149E2" w:rsidRPr="00984764" w:rsidRDefault="00A149E2" w:rsidP="62F5D137">
            <w:pPr>
              <w:rPr>
                <w:sz w:val="24"/>
              </w:rPr>
            </w:pPr>
          </w:p>
        </w:tc>
        <w:tc>
          <w:tcPr>
            <w:tcW w:w="1710" w:type="dxa"/>
            <w:vAlign w:val="bottom"/>
          </w:tcPr>
          <w:p w14:paraId="092C5CE1" w14:textId="77777777" w:rsidR="00A149E2" w:rsidRPr="00984764" w:rsidRDefault="00FE5F2C" w:rsidP="004B1269">
            <w:pPr>
              <w:pStyle w:val="Heading4"/>
              <w:rPr>
                <w:sz w:val="20"/>
              </w:rPr>
            </w:pPr>
            <w:r w:rsidRPr="00984764">
              <w:rPr>
                <w:sz w:val="20"/>
              </w:rPr>
              <w:t>Department:</w:t>
            </w:r>
          </w:p>
        </w:tc>
        <w:tc>
          <w:tcPr>
            <w:tcW w:w="3267" w:type="dxa"/>
            <w:tcBorders>
              <w:right w:val="nil"/>
            </w:tcBorders>
            <w:vAlign w:val="bottom"/>
          </w:tcPr>
          <w:p w14:paraId="05F3E84D" w14:textId="7820D1EA" w:rsidR="00A149E2" w:rsidRPr="003C6D75" w:rsidRDefault="00A149E2" w:rsidP="007F2B79">
            <w:pPr>
              <w:rPr>
                <w:sz w:val="20"/>
                <w:szCs w:val="20"/>
              </w:rPr>
            </w:pPr>
          </w:p>
        </w:tc>
      </w:tr>
      <w:tr w:rsidR="49640E19" w14:paraId="5010EB4F" w14:textId="77777777" w:rsidTr="4E408F4D">
        <w:trPr>
          <w:trHeight w:val="447"/>
          <w:tblHeader/>
        </w:trPr>
        <w:tc>
          <w:tcPr>
            <w:tcW w:w="1800" w:type="dxa"/>
            <w:tcBorders>
              <w:left w:val="nil"/>
            </w:tcBorders>
            <w:vAlign w:val="bottom"/>
          </w:tcPr>
          <w:p w14:paraId="3BA6AF12" w14:textId="00B315C6" w:rsidR="00FE5F2C" w:rsidRDefault="00FE5F2C" w:rsidP="49640E19">
            <w:pPr>
              <w:rPr>
                <w:rFonts w:ascii="Arial" w:hAnsi="Arial"/>
                <w:b/>
                <w:bCs/>
                <w:szCs w:val="16"/>
              </w:rPr>
            </w:pPr>
            <w:r w:rsidRPr="49640E19">
              <w:rPr>
                <w:b/>
                <w:bCs/>
                <w:sz w:val="20"/>
                <w:szCs w:val="20"/>
              </w:rPr>
              <w:t>Program Director:</w:t>
            </w:r>
          </w:p>
        </w:tc>
        <w:tc>
          <w:tcPr>
            <w:tcW w:w="4950" w:type="dxa"/>
            <w:vAlign w:val="bottom"/>
          </w:tcPr>
          <w:p w14:paraId="288C5CD3" w14:textId="4C19C92E" w:rsidR="49640E19" w:rsidRDefault="49640E19" w:rsidP="62F5D137">
            <w:pPr>
              <w:rPr>
                <w:rFonts w:ascii="Arial" w:hAnsi="Arial"/>
                <w:sz w:val="24"/>
              </w:rPr>
            </w:pPr>
          </w:p>
        </w:tc>
        <w:tc>
          <w:tcPr>
            <w:tcW w:w="1710" w:type="dxa"/>
            <w:vAlign w:val="bottom"/>
          </w:tcPr>
          <w:p w14:paraId="64994405" w14:textId="3810A0C8" w:rsidR="00FE5F2C" w:rsidRDefault="00FE5F2C" w:rsidP="49640E19">
            <w:pPr>
              <w:rPr>
                <w:rFonts w:ascii="Arial" w:hAnsi="Arial"/>
                <w:b/>
                <w:bCs/>
                <w:szCs w:val="16"/>
              </w:rPr>
            </w:pPr>
            <w:r w:rsidRPr="49640E19">
              <w:rPr>
                <w:b/>
                <w:bCs/>
                <w:sz w:val="20"/>
                <w:szCs w:val="20"/>
              </w:rPr>
              <w:t>Supervisor:</w:t>
            </w:r>
          </w:p>
        </w:tc>
        <w:tc>
          <w:tcPr>
            <w:tcW w:w="3267" w:type="dxa"/>
            <w:tcBorders>
              <w:right w:val="nil"/>
            </w:tcBorders>
            <w:vAlign w:val="bottom"/>
          </w:tcPr>
          <w:p w14:paraId="4D181398" w14:textId="4BDF715D" w:rsidR="49640E19" w:rsidRDefault="49640E19" w:rsidP="62F5D137">
            <w:pPr>
              <w:rPr>
                <w:rFonts w:ascii="Arial" w:hAnsi="Arial"/>
                <w:sz w:val="24"/>
              </w:rPr>
            </w:pPr>
          </w:p>
        </w:tc>
      </w:tr>
    </w:tbl>
    <w:p w14:paraId="6171A7C1" w14:textId="77777777" w:rsidR="00AD0DEB" w:rsidRPr="00984764" w:rsidRDefault="00AD0DEB" w:rsidP="00D90711">
      <w:pPr>
        <w:pStyle w:val="Heading2"/>
        <w:ind w:left="-360" w:firstLine="360"/>
        <w:rPr>
          <w:sz w:val="28"/>
        </w:rPr>
      </w:pPr>
      <w:r w:rsidRPr="00984764">
        <w:rPr>
          <w:sz w:val="28"/>
        </w:rPr>
        <w:t>Ratings</w:t>
      </w:r>
    </w:p>
    <w:tbl>
      <w:tblPr>
        <w:tblW w:w="11740" w:type="dxa"/>
        <w:tblInd w:w="-360" w:type="dxa"/>
        <w:tblBorders>
          <w:top w:val="single" w:sz="4" w:space="0" w:color="D9D9D9" w:themeColor="background1" w:themeShade="D9"/>
          <w:bottom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6120"/>
        <w:gridCol w:w="141"/>
        <w:gridCol w:w="1125"/>
        <w:gridCol w:w="1233"/>
        <w:gridCol w:w="1136"/>
        <w:gridCol w:w="1151"/>
        <w:gridCol w:w="544"/>
        <w:gridCol w:w="155"/>
        <w:gridCol w:w="135"/>
      </w:tblGrid>
      <w:tr w:rsidR="007D2F09" w:rsidRPr="00984764" w14:paraId="175DA080" w14:textId="77777777" w:rsidTr="29857D4F">
        <w:trPr>
          <w:gridAfter w:val="1"/>
          <w:wAfter w:w="135" w:type="dxa"/>
          <w:trHeight w:hRule="exact" w:val="483"/>
        </w:trPr>
        <w:tc>
          <w:tcPr>
            <w:tcW w:w="6261" w:type="dxa"/>
            <w:gridSpan w:val="2"/>
            <w:vAlign w:val="center"/>
          </w:tcPr>
          <w:p w14:paraId="603D72D3" w14:textId="77777777" w:rsidR="00D90711" w:rsidRPr="00984764" w:rsidRDefault="00D90711" w:rsidP="002219F3">
            <w:pPr>
              <w:rPr>
                <w:sz w:val="22"/>
              </w:rPr>
            </w:pPr>
          </w:p>
        </w:tc>
        <w:tc>
          <w:tcPr>
            <w:tcW w:w="1125" w:type="dxa"/>
            <w:shd w:val="clear" w:color="auto" w:fill="auto"/>
            <w:vAlign w:val="center"/>
          </w:tcPr>
          <w:p w14:paraId="306AEF15" w14:textId="77777777" w:rsidR="00D90711" w:rsidRPr="00984764" w:rsidRDefault="00D90711" w:rsidP="00A77247">
            <w:pPr>
              <w:pStyle w:val="Heading3"/>
              <w:rPr>
                <w:sz w:val="18"/>
              </w:rPr>
            </w:pPr>
            <w:r w:rsidRPr="00984764">
              <w:rPr>
                <w:sz w:val="18"/>
              </w:rPr>
              <w:t>1 = Below Expectations</w:t>
            </w:r>
          </w:p>
        </w:tc>
        <w:tc>
          <w:tcPr>
            <w:tcW w:w="1233" w:type="dxa"/>
            <w:shd w:val="clear" w:color="auto" w:fill="auto"/>
            <w:vAlign w:val="center"/>
          </w:tcPr>
          <w:p w14:paraId="1162B7B9" w14:textId="6A24A511" w:rsidR="00D90711" w:rsidRPr="00984764" w:rsidRDefault="00D90711" w:rsidP="00A77247">
            <w:pPr>
              <w:pStyle w:val="Heading3"/>
              <w:rPr>
                <w:sz w:val="18"/>
              </w:rPr>
            </w:pPr>
            <w:r w:rsidRPr="00984764">
              <w:rPr>
                <w:sz w:val="18"/>
              </w:rPr>
              <w:t>2 = Almost Meets Expectations</w:t>
            </w:r>
          </w:p>
        </w:tc>
        <w:tc>
          <w:tcPr>
            <w:tcW w:w="1136" w:type="dxa"/>
            <w:shd w:val="clear" w:color="auto" w:fill="auto"/>
            <w:vAlign w:val="center"/>
          </w:tcPr>
          <w:p w14:paraId="132EE570" w14:textId="77777777" w:rsidR="00D90711" w:rsidRPr="00984764" w:rsidRDefault="00D90711" w:rsidP="00A77247">
            <w:pPr>
              <w:pStyle w:val="Heading3"/>
              <w:rPr>
                <w:sz w:val="18"/>
              </w:rPr>
            </w:pPr>
            <w:r w:rsidRPr="00984764">
              <w:rPr>
                <w:sz w:val="18"/>
              </w:rPr>
              <w:t>3 = Meets Expectations</w:t>
            </w:r>
          </w:p>
        </w:tc>
        <w:tc>
          <w:tcPr>
            <w:tcW w:w="1151" w:type="dxa"/>
            <w:shd w:val="clear" w:color="auto" w:fill="auto"/>
            <w:vAlign w:val="center"/>
          </w:tcPr>
          <w:p w14:paraId="0924BA21" w14:textId="77777777" w:rsidR="00D90711" w:rsidRPr="00984764" w:rsidRDefault="00D90711" w:rsidP="00A77247">
            <w:pPr>
              <w:pStyle w:val="Heading3"/>
              <w:rPr>
                <w:sz w:val="18"/>
              </w:rPr>
            </w:pPr>
            <w:r w:rsidRPr="00984764">
              <w:rPr>
                <w:sz w:val="18"/>
              </w:rPr>
              <w:t>4 = Above Expectations</w:t>
            </w:r>
          </w:p>
        </w:tc>
        <w:tc>
          <w:tcPr>
            <w:tcW w:w="544" w:type="dxa"/>
            <w:vAlign w:val="center"/>
          </w:tcPr>
          <w:p w14:paraId="61053F8E" w14:textId="77777777" w:rsidR="00D90711" w:rsidRPr="00984764" w:rsidRDefault="00D90711" w:rsidP="00A77247">
            <w:pPr>
              <w:pStyle w:val="Heading3"/>
              <w:rPr>
                <w:sz w:val="18"/>
              </w:rPr>
            </w:pPr>
            <w:r w:rsidRPr="00984764">
              <w:rPr>
                <w:sz w:val="18"/>
              </w:rPr>
              <w:t>N/A</w:t>
            </w:r>
          </w:p>
        </w:tc>
        <w:tc>
          <w:tcPr>
            <w:tcW w:w="155" w:type="dxa"/>
          </w:tcPr>
          <w:p w14:paraId="216413F0" w14:textId="77777777" w:rsidR="00D90711" w:rsidRPr="00984764" w:rsidRDefault="00D90711" w:rsidP="00681EB0">
            <w:pPr>
              <w:pStyle w:val="Heading3"/>
              <w:rPr>
                <w:sz w:val="20"/>
              </w:rPr>
            </w:pPr>
          </w:p>
        </w:tc>
      </w:tr>
      <w:tr w:rsidR="005D4BE0" w:rsidRPr="00984764" w14:paraId="73FD136A" w14:textId="77777777" w:rsidTr="29857D4F">
        <w:trPr>
          <w:trHeight w:hRule="exact" w:val="312"/>
        </w:trPr>
        <w:tc>
          <w:tcPr>
            <w:tcW w:w="6261" w:type="dxa"/>
            <w:gridSpan w:val="2"/>
            <w:vAlign w:val="center"/>
          </w:tcPr>
          <w:p w14:paraId="7DE31ED2" w14:textId="72E8B8FC" w:rsidR="005D4BE0" w:rsidRPr="00984764" w:rsidRDefault="177F487D" w:rsidP="00D90711">
            <w:pPr>
              <w:pStyle w:val="Heading4"/>
              <w:ind w:left="-90" w:firstLine="90"/>
              <w:rPr>
                <w:sz w:val="20"/>
                <w:szCs w:val="20"/>
              </w:rPr>
            </w:pPr>
            <w:r w:rsidRPr="5A72F4C8">
              <w:rPr>
                <w:sz w:val="20"/>
                <w:szCs w:val="20"/>
              </w:rPr>
              <w:t>Ability to Learn</w:t>
            </w:r>
          </w:p>
        </w:tc>
        <w:tc>
          <w:tcPr>
            <w:tcW w:w="5344" w:type="dxa"/>
            <w:gridSpan w:val="6"/>
            <w:shd w:val="clear" w:color="auto" w:fill="auto"/>
            <w:vAlign w:val="center"/>
          </w:tcPr>
          <w:p w14:paraId="0D2253B5" w14:textId="77777777" w:rsidR="005D4BE0" w:rsidRPr="00984764" w:rsidRDefault="005D4BE0" w:rsidP="00A77247">
            <w:pPr>
              <w:pStyle w:val="CheckBox"/>
              <w:rPr>
                <w:rStyle w:val="CheckBoxChar"/>
                <w:sz w:val="20"/>
                <w:szCs w:val="14"/>
              </w:rPr>
            </w:pPr>
          </w:p>
        </w:tc>
        <w:tc>
          <w:tcPr>
            <w:tcW w:w="135" w:type="dxa"/>
          </w:tcPr>
          <w:p w14:paraId="78F1EC24" w14:textId="77777777" w:rsidR="005D4BE0" w:rsidRPr="00984764" w:rsidRDefault="005D4BE0" w:rsidP="002219F3">
            <w:pPr>
              <w:pStyle w:val="CheckBox"/>
              <w:rPr>
                <w:rStyle w:val="CheckBoxChar"/>
                <w:sz w:val="20"/>
                <w:szCs w:val="14"/>
              </w:rPr>
            </w:pPr>
          </w:p>
        </w:tc>
      </w:tr>
      <w:tr w:rsidR="007D2F09" w:rsidRPr="00984764" w14:paraId="2C9E116F" w14:textId="77777777" w:rsidTr="29857D4F">
        <w:trPr>
          <w:trHeight w:val="435"/>
        </w:trPr>
        <w:tc>
          <w:tcPr>
            <w:tcW w:w="6261" w:type="dxa"/>
            <w:gridSpan w:val="2"/>
            <w:vAlign w:val="center"/>
          </w:tcPr>
          <w:p w14:paraId="0DE03E46" w14:textId="77777777" w:rsidR="00D90711" w:rsidRPr="00984764" w:rsidRDefault="00D90711" w:rsidP="002219F3">
            <w:pPr>
              <w:pStyle w:val="Heading4"/>
              <w:rPr>
                <w:b w:val="0"/>
                <w:sz w:val="20"/>
                <w:szCs w:val="14"/>
              </w:rPr>
            </w:pPr>
            <w:r w:rsidRPr="00984764">
              <w:rPr>
                <w:b w:val="0"/>
                <w:sz w:val="20"/>
                <w:szCs w:val="14"/>
              </w:rPr>
              <w:t xml:space="preserve">Operates with an outlook to improve long-term performance </w:t>
            </w:r>
          </w:p>
        </w:tc>
        <w:sdt>
          <w:sdtPr>
            <w:rPr>
              <w:rFonts w:ascii="Arial" w:eastAsia="MS Gothic" w:hAnsi="Arial" w:cs="Arial"/>
              <w:b/>
              <w:bCs/>
              <w:color w:val="auto"/>
              <w:sz w:val="24"/>
            </w:rPr>
            <w:id w:val="-128781380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25" w:type="dxa"/>
                <w:shd w:val="clear" w:color="auto" w:fill="auto"/>
                <w:vAlign w:val="center"/>
              </w:tcPr>
              <w:p w14:paraId="6EC1C12B" w14:textId="6CD038FA" w:rsidR="00D90711" w:rsidRPr="00D80B8C" w:rsidRDefault="002C241D" w:rsidP="00D80B8C">
                <w:pPr>
                  <w:pStyle w:val="CheckBox"/>
                  <w:rPr>
                    <w:rFonts w:ascii="Arial" w:eastAsia="MS Gothic" w:hAnsi="Arial" w:cs="Arial"/>
                    <w:b/>
                    <w:color w:val="auto"/>
                    <w:sz w:val="24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color w:val="auto"/>
                    <w:sz w:val="24"/>
                  </w:rPr>
                  <w:t>☒</w:t>
                </w:r>
              </w:p>
            </w:tc>
          </w:sdtContent>
        </w:sdt>
        <w:sdt>
          <w:sdtPr>
            <w:rPr>
              <w:rFonts w:ascii="Arial" w:eastAsia="MS Gothic" w:hAnsi="Arial" w:cs="Arial"/>
              <w:b/>
              <w:bCs/>
              <w:color w:val="auto"/>
              <w:sz w:val="24"/>
            </w:rPr>
            <w:id w:val="-9533975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33" w:type="dxa"/>
                <w:shd w:val="clear" w:color="auto" w:fill="auto"/>
                <w:vAlign w:val="center"/>
              </w:tcPr>
              <w:p w14:paraId="1A1C823D" w14:textId="356FC83D" w:rsidR="00D90711" w:rsidRPr="00D80B8C" w:rsidRDefault="008A4FA1" w:rsidP="00D80B8C">
                <w:pPr>
                  <w:pStyle w:val="CheckBox"/>
                  <w:rPr>
                    <w:rFonts w:ascii="Arial" w:eastAsia="MS Gothic" w:hAnsi="Arial" w:cs="Arial"/>
                    <w:b/>
                    <w:color w:val="auto"/>
                    <w:sz w:val="24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color w:val="auto"/>
                    <w:sz w:val="24"/>
                  </w:rPr>
                  <w:t>☐</w:t>
                </w:r>
              </w:p>
            </w:tc>
          </w:sdtContent>
        </w:sdt>
        <w:tc>
          <w:tcPr>
            <w:tcW w:w="1136" w:type="dxa"/>
            <w:shd w:val="clear" w:color="auto" w:fill="auto"/>
            <w:vAlign w:val="center"/>
          </w:tcPr>
          <w:p w14:paraId="4C116DC9" w14:textId="7DCE15E2" w:rsidR="42D5B698" w:rsidRPr="00D80B8C" w:rsidRDefault="00000000" w:rsidP="00D80B8C">
            <w:pPr>
              <w:jc w:val="center"/>
              <w:rPr>
                <w:rFonts w:ascii="Arial" w:eastAsia="MS Gothic" w:hAnsi="Arial" w:cs="Arial"/>
                <w:b/>
                <w:sz w:val="24"/>
              </w:rPr>
            </w:pPr>
            <w:sdt>
              <w:sdtPr>
                <w:rPr>
                  <w:rFonts w:ascii="Arial" w:eastAsia="MS Gothic" w:hAnsi="Arial" w:cs="Arial"/>
                  <w:b/>
                  <w:sz w:val="24"/>
                </w:rPr>
                <w:id w:val="-14919446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F46E6">
                  <w:rPr>
                    <w:rFonts w:ascii="MS Gothic" w:eastAsia="MS Gothic" w:hAnsi="MS Gothic" w:cs="Arial" w:hint="eastAsia"/>
                    <w:b/>
                    <w:sz w:val="24"/>
                  </w:rPr>
                  <w:t>☐</w:t>
                </w:r>
              </w:sdtContent>
            </w:sdt>
          </w:p>
        </w:tc>
        <w:sdt>
          <w:sdtPr>
            <w:rPr>
              <w:rFonts w:ascii="Arial" w:eastAsia="MS Gothic" w:hAnsi="Arial" w:cs="Arial"/>
              <w:b/>
              <w:bCs/>
              <w:sz w:val="24"/>
            </w:rPr>
            <w:id w:val="133195886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51" w:type="dxa"/>
                <w:shd w:val="clear" w:color="auto" w:fill="auto"/>
                <w:vAlign w:val="center"/>
              </w:tcPr>
              <w:p w14:paraId="62BE609B" w14:textId="16C0FEC1" w:rsidR="0BEF3FD5" w:rsidRPr="00D80B8C" w:rsidRDefault="0BEF3FD5" w:rsidP="00D80B8C">
                <w:pPr>
                  <w:jc w:val="center"/>
                  <w:rPr>
                    <w:rFonts w:ascii="Arial" w:eastAsia="MS Gothic" w:hAnsi="Arial" w:cs="Arial"/>
                    <w:b/>
                    <w:sz w:val="24"/>
                  </w:rPr>
                </w:pPr>
                <w:r w:rsidRPr="00D80B8C">
                  <w:rPr>
                    <w:rFonts w:ascii="Segoe UI Symbol" w:eastAsia="MS Gothic" w:hAnsi="Segoe UI Symbol" w:cs="Segoe UI Symbol"/>
                    <w:b/>
                    <w:sz w:val="24"/>
                  </w:rPr>
                  <w:t>☐</w:t>
                </w:r>
              </w:p>
            </w:tc>
          </w:sdtContent>
        </w:sdt>
        <w:sdt>
          <w:sdtPr>
            <w:rPr>
              <w:rStyle w:val="CheckBoxChar"/>
              <w:rFonts w:ascii="Arial" w:eastAsia="MS Gothic" w:hAnsi="Arial" w:cs="Arial"/>
              <w:b/>
              <w:bCs/>
              <w:color w:val="auto"/>
              <w:sz w:val="24"/>
            </w:rPr>
            <w:id w:val="5527435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99" w:type="dxa"/>
                <w:gridSpan w:val="2"/>
                <w:vAlign w:val="center"/>
              </w:tcPr>
              <w:p w14:paraId="086BA58D" w14:textId="638A8CFC" w:rsidR="00D90711" w:rsidRPr="00D80B8C" w:rsidRDefault="00803343" w:rsidP="00D80B8C">
                <w:pPr>
                  <w:pStyle w:val="CheckBox"/>
                  <w:rPr>
                    <w:rStyle w:val="CheckBoxChar"/>
                    <w:rFonts w:ascii="Arial" w:eastAsia="MS Gothic" w:hAnsi="Arial" w:cs="Arial"/>
                    <w:b/>
                    <w:color w:val="auto"/>
                    <w:sz w:val="24"/>
                  </w:rPr>
                </w:pPr>
                <w:r w:rsidRPr="00D80B8C">
                  <w:rPr>
                    <w:rStyle w:val="CheckBoxChar"/>
                    <w:rFonts w:ascii="Segoe UI Symbol" w:eastAsia="MS Gothic" w:hAnsi="Segoe UI Symbol" w:cs="Segoe UI Symbol"/>
                    <w:b/>
                    <w:color w:val="auto"/>
                    <w:sz w:val="24"/>
                  </w:rPr>
                  <w:t>☐</w:t>
                </w:r>
              </w:p>
            </w:tc>
          </w:sdtContent>
        </w:sdt>
        <w:tc>
          <w:tcPr>
            <w:tcW w:w="135" w:type="dxa"/>
          </w:tcPr>
          <w:p w14:paraId="24BAC82C" w14:textId="77777777" w:rsidR="00D90711" w:rsidRPr="00984764" w:rsidRDefault="00D90711" w:rsidP="002219F3">
            <w:pPr>
              <w:pStyle w:val="CheckBox"/>
              <w:rPr>
                <w:rStyle w:val="CheckBoxChar"/>
                <w:sz w:val="20"/>
                <w:szCs w:val="14"/>
              </w:rPr>
            </w:pPr>
          </w:p>
        </w:tc>
      </w:tr>
      <w:tr w:rsidR="007D2F09" w:rsidRPr="00984764" w14:paraId="4545D0F8" w14:textId="77777777" w:rsidTr="29857D4F">
        <w:trPr>
          <w:trHeight w:val="450"/>
        </w:trPr>
        <w:tc>
          <w:tcPr>
            <w:tcW w:w="6261" w:type="dxa"/>
            <w:gridSpan w:val="2"/>
            <w:vAlign w:val="center"/>
          </w:tcPr>
          <w:p w14:paraId="470F93CF" w14:textId="77777777" w:rsidR="00D90711" w:rsidRPr="00984764" w:rsidRDefault="00D90711" w:rsidP="002219F3">
            <w:pPr>
              <w:pStyle w:val="Heading4"/>
              <w:rPr>
                <w:b w:val="0"/>
                <w:sz w:val="20"/>
                <w:szCs w:val="14"/>
              </w:rPr>
            </w:pPr>
            <w:r w:rsidRPr="00984764">
              <w:rPr>
                <w:b w:val="0"/>
                <w:sz w:val="20"/>
                <w:szCs w:val="14"/>
              </w:rPr>
              <w:t xml:space="preserve">Understands and respects work time vs break time </w:t>
            </w:r>
          </w:p>
        </w:tc>
        <w:sdt>
          <w:sdtPr>
            <w:rPr>
              <w:rStyle w:val="CheckBoxChar"/>
              <w:rFonts w:ascii="Arial" w:eastAsia="MS Gothic" w:hAnsi="Arial" w:cs="Arial"/>
              <w:b/>
              <w:bCs/>
              <w:color w:val="auto"/>
              <w:sz w:val="24"/>
            </w:rPr>
            <w:id w:val="-6811145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25" w:type="dxa"/>
                <w:shd w:val="clear" w:color="auto" w:fill="auto"/>
                <w:vAlign w:val="center"/>
              </w:tcPr>
              <w:p w14:paraId="3BA646CA" w14:textId="54BF0E9B" w:rsidR="00D90711" w:rsidRPr="00D80B8C" w:rsidRDefault="00D40A89" w:rsidP="00D80B8C">
                <w:pPr>
                  <w:pStyle w:val="CheckBox"/>
                  <w:rPr>
                    <w:rStyle w:val="CheckBoxChar"/>
                    <w:rFonts w:ascii="Arial" w:eastAsia="MS Gothic" w:hAnsi="Arial" w:cs="Arial"/>
                    <w:b/>
                    <w:color w:val="auto"/>
                    <w:sz w:val="24"/>
                  </w:rPr>
                </w:pPr>
                <w:r w:rsidRPr="00D80B8C">
                  <w:rPr>
                    <w:rStyle w:val="CheckBoxChar"/>
                    <w:rFonts w:ascii="Segoe UI Symbol" w:eastAsia="MS Gothic" w:hAnsi="Segoe UI Symbol" w:cs="Segoe UI Symbol"/>
                    <w:b/>
                    <w:color w:val="auto"/>
                    <w:sz w:val="24"/>
                  </w:rPr>
                  <w:t>☐</w:t>
                </w:r>
              </w:p>
            </w:tc>
          </w:sdtContent>
        </w:sdt>
        <w:sdt>
          <w:sdtPr>
            <w:rPr>
              <w:rStyle w:val="CheckBoxChar"/>
              <w:rFonts w:ascii="Arial" w:eastAsia="MS Gothic" w:hAnsi="Arial" w:cs="Arial"/>
              <w:b/>
              <w:bCs/>
              <w:color w:val="auto"/>
              <w:sz w:val="24"/>
            </w:rPr>
            <w:id w:val="99615316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33" w:type="dxa"/>
                <w:shd w:val="clear" w:color="auto" w:fill="auto"/>
                <w:vAlign w:val="center"/>
              </w:tcPr>
              <w:p w14:paraId="74F67E02" w14:textId="66B39B09" w:rsidR="00D90711" w:rsidRPr="00D80B8C" w:rsidRDefault="002C241D" w:rsidP="00D80B8C">
                <w:pPr>
                  <w:pStyle w:val="CheckBox"/>
                  <w:rPr>
                    <w:rStyle w:val="CheckBoxChar"/>
                    <w:rFonts w:ascii="Arial" w:eastAsia="MS Gothic" w:hAnsi="Arial" w:cs="Arial"/>
                    <w:b/>
                    <w:color w:val="auto"/>
                    <w:sz w:val="24"/>
                  </w:rPr>
                </w:pPr>
                <w:r>
                  <w:rPr>
                    <w:rStyle w:val="CheckBoxChar"/>
                    <w:rFonts w:ascii="MS Gothic" w:eastAsia="MS Gothic" w:hAnsi="MS Gothic" w:cs="Arial" w:hint="eastAsia"/>
                    <w:b/>
                    <w:bCs/>
                    <w:color w:val="auto"/>
                    <w:sz w:val="24"/>
                  </w:rPr>
                  <w:t>☒</w:t>
                </w:r>
              </w:p>
            </w:tc>
          </w:sdtContent>
        </w:sdt>
        <w:tc>
          <w:tcPr>
            <w:tcW w:w="1136" w:type="dxa"/>
            <w:shd w:val="clear" w:color="auto" w:fill="auto"/>
            <w:vAlign w:val="center"/>
          </w:tcPr>
          <w:p w14:paraId="15BD2BB7" w14:textId="7F02E1B4" w:rsidR="42E9235D" w:rsidRPr="00D80B8C" w:rsidRDefault="00000000" w:rsidP="00D80B8C">
            <w:pPr>
              <w:jc w:val="center"/>
              <w:rPr>
                <w:rFonts w:ascii="Arial" w:eastAsia="MS Gothic" w:hAnsi="Arial" w:cs="Arial"/>
                <w:b/>
                <w:sz w:val="24"/>
              </w:rPr>
            </w:pPr>
            <w:sdt>
              <w:sdtPr>
                <w:rPr>
                  <w:rStyle w:val="CheckBoxChar"/>
                  <w:rFonts w:ascii="Arial" w:eastAsia="MS Gothic" w:hAnsi="Arial" w:cs="Arial"/>
                  <w:b/>
                  <w:color w:val="auto"/>
                  <w:sz w:val="24"/>
                </w:rPr>
                <w:id w:val="-14603339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A13F3">
                  <w:rPr>
                    <w:rStyle w:val="CheckBoxChar"/>
                    <w:rFonts w:ascii="MS Gothic" w:eastAsia="MS Gothic" w:hAnsi="MS Gothic" w:cs="Arial" w:hint="eastAsia"/>
                    <w:b/>
                    <w:color w:val="auto"/>
                    <w:sz w:val="24"/>
                  </w:rPr>
                  <w:t>☐</w:t>
                </w:r>
              </w:sdtContent>
            </w:sdt>
          </w:p>
        </w:tc>
        <w:sdt>
          <w:sdtPr>
            <w:rPr>
              <w:rStyle w:val="CheckBoxChar"/>
              <w:rFonts w:ascii="Arial" w:eastAsia="MS Gothic" w:hAnsi="Arial" w:cs="Arial"/>
              <w:b/>
              <w:bCs/>
              <w:color w:val="auto"/>
              <w:sz w:val="24"/>
            </w:rPr>
            <w:id w:val="-5758993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51" w:type="dxa"/>
                <w:shd w:val="clear" w:color="auto" w:fill="auto"/>
                <w:vAlign w:val="center"/>
              </w:tcPr>
              <w:p w14:paraId="2CDB749D" w14:textId="1EEADE28" w:rsidR="0BEF3FD5" w:rsidRPr="00D80B8C" w:rsidRDefault="0BEF3FD5" w:rsidP="00D80B8C">
                <w:pPr>
                  <w:jc w:val="center"/>
                  <w:rPr>
                    <w:rFonts w:ascii="Arial" w:eastAsia="MS Gothic" w:hAnsi="Arial" w:cs="Arial"/>
                    <w:b/>
                    <w:sz w:val="24"/>
                  </w:rPr>
                </w:pPr>
                <w:r w:rsidRPr="00D80B8C">
                  <w:rPr>
                    <w:rFonts w:ascii="Segoe UI Symbol" w:eastAsia="MS Gothic" w:hAnsi="Segoe UI Symbol" w:cs="Segoe UI Symbol"/>
                    <w:b/>
                    <w:sz w:val="24"/>
                  </w:rPr>
                  <w:t>☐</w:t>
                </w:r>
              </w:p>
            </w:tc>
          </w:sdtContent>
        </w:sdt>
        <w:sdt>
          <w:sdtPr>
            <w:rPr>
              <w:rStyle w:val="CheckBoxChar"/>
              <w:rFonts w:ascii="Arial" w:eastAsia="MS Gothic" w:hAnsi="Arial" w:cs="Arial"/>
              <w:b/>
              <w:bCs/>
              <w:color w:val="auto"/>
              <w:sz w:val="24"/>
            </w:rPr>
            <w:id w:val="-15188435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99" w:type="dxa"/>
                <w:gridSpan w:val="2"/>
                <w:vAlign w:val="center"/>
              </w:tcPr>
              <w:p w14:paraId="31CCCC6C" w14:textId="794B31E9" w:rsidR="00D90711" w:rsidRPr="00D80B8C" w:rsidRDefault="00D40A89" w:rsidP="00D80B8C">
                <w:pPr>
                  <w:pStyle w:val="CheckBox"/>
                  <w:rPr>
                    <w:rStyle w:val="CheckBoxChar"/>
                    <w:rFonts w:ascii="Arial" w:eastAsia="MS Gothic" w:hAnsi="Arial" w:cs="Arial"/>
                    <w:b/>
                    <w:color w:val="auto"/>
                    <w:sz w:val="24"/>
                  </w:rPr>
                </w:pPr>
                <w:r w:rsidRPr="00D80B8C">
                  <w:rPr>
                    <w:rStyle w:val="CheckBoxChar"/>
                    <w:rFonts w:ascii="Segoe UI Symbol" w:eastAsia="MS Gothic" w:hAnsi="Segoe UI Symbol" w:cs="Segoe UI Symbol"/>
                    <w:b/>
                    <w:color w:val="auto"/>
                    <w:sz w:val="24"/>
                  </w:rPr>
                  <w:t>☐</w:t>
                </w:r>
              </w:p>
            </w:tc>
          </w:sdtContent>
        </w:sdt>
        <w:tc>
          <w:tcPr>
            <w:tcW w:w="135" w:type="dxa"/>
          </w:tcPr>
          <w:p w14:paraId="18CB2B38" w14:textId="77777777" w:rsidR="00D90711" w:rsidRPr="00984764" w:rsidRDefault="00D90711" w:rsidP="00003188">
            <w:pPr>
              <w:pStyle w:val="CheckBox"/>
              <w:rPr>
                <w:rStyle w:val="CheckBoxChar"/>
                <w:sz w:val="20"/>
                <w:szCs w:val="14"/>
              </w:rPr>
            </w:pPr>
          </w:p>
        </w:tc>
      </w:tr>
      <w:tr w:rsidR="007D2F09" w:rsidRPr="00984764" w14:paraId="4F3B64D9" w14:textId="77777777" w:rsidTr="29857D4F">
        <w:trPr>
          <w:trHeight w:hRule="exact" w:val="519"/>
        </w:trPr>
        <w:tc>
          <w:tcPr>
            <w:tcW w:w="6261" w:type="dxa"/>
            <w:gridSpan w:val="2"/>
            <w:vAlign w:val="center"/>
          </w:tcPr>
          <w:p w14:paraId="7FFCCAE7" w14:textId="77777777" w:rsidR="00D90711" w:rsidRPr="00984764" w:rsidRDefault="00D90711" w:rsidP="002219F3">
            <w:pPr>
              <w:pStyle w:val="Heading4"/>
              <w:rPr>
                <w:b w:val="0"/>
                <w:sz w:val="20"/>
                <w:szCs w:val="14"/>
              </w:rPr>
            </w:pPr>
            <w:r w:rsidRPr="00984764">
              <w:rPr>
                <w:b w:val="0"/>
                <w:sz w:val="20"/>
                <w:szCs w:val="14"/>
              </w:rPr>
              <w:t xml:space="preserve">Follows policies and procedures  </w:t>
            </w:r>
          </w:p>
        </w:tc>
        <w:sdt>
          <w:sdtPr>
            <w:rPr>
              <w:rFonts w:ascii="Arial" w:eastAsia="MS Gothic" w:hAnsi="Arial" w:cs="Arial"/>
              <w:b/>
              <w:bCs/>
              <w:color w:val="auto"/>
              <w:sz w:val="24"/>
            </w:rPr>
            <w:id w:val="13859138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25" w:type="dxa"/>
                <w:shd w:val="clear" w:color="auto" w:fill="auto"/>
                <w:vAlign w:val="center"/>
              </w:tcPr>
              <w:p w14:paraId="2000F3D6" w14:textId="0003C2D0" w:rsidR="00D90711" w:rsidRPr="00D80B8C" w:rsidRDefault="00D40A89" w:rsidP="00D80B8C">
                <w:pPr>
                  <w:pStyle w:val="CheckBox"/>
                  <w:rPr>
                    <w:rFonts w:ascii="Arial" w:eastAsia="MS Gothic" w:hAnsi="Arial" w:cs="Arial"/>
                    <w:b/>
                    <w:color w:val="auto"/>
                    <w:sz w:val="24"/>
                  </w:rPr>
                </w:pPr>
                <w:r w:rsidRPr="00D80B8C">
                  <w:rPr>
                    <w:rFonts w:ascii="Segoe UI Symbol" w:eastAsia="MS Gothic" w:hAnsi="Segoe UI Symbol" w:cs="Segoe UI Symbol"/>
                    <w:b/>
                    <w:color w:val="auto"/>
                    <w:sz w:val="24"/>
                  </w:rPr>
                  <w:t>☐</w:t>
                </w:r>
              </w:p>
            </w:tc>
          </w:sdtContent>
        </w:sdt>
        <w:sdt>
          <w:sdtPr>
            <w:rPr>
              <w:rFonts w:ascii="Arial" w:eastAsia="MS Gothic" w:hAnsi="Arial" w:cs="Arial"/>
              <w:b/>
              <w:bCs/>
              <w:color w:val="auto"/>
              <w:sz w:val="24"/>
            </w:rPr>
            <w:id w:val="-9450739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33" w:type="dxa"/>
                <w:shd w:val="clear" w:color="auto" w:fill="auto"/>
                <w:vAlign w:val="center"/>
              </w:tcPr>
              <w:p w14:paraId="5F970C37" w14:textId="7DEBDE9A" w:rsidR="00D90711" w:rsidRPr="00D80B8C" w:rsidRDefault="008A4FA1" w:rsidP="00D80B8C">
                <w:pPr>
                  <w:pStyle w:val="CheckBox"/>
                  <w:rPr>
                    <w:rFonts w:ascii="Arial" w:eastAsia="MS Gothic" w:hAnsi="Arial" w:cs="Arial"/>
                    <w:b/>
                    <w:color w:val="auto"/>
                    <w:sz w:val="24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color w:val="auto"/>
                    <w:sz w:val="24"/>
                  </w:rPr>
                  <w:t>☐</w:t>
                </w:r>
              </w:p>
            </w:tc>
          </w:sdtContent>
        </w:sdt>
        <w:tc>
          <w:tcPr>
            <w:tcW w:w="1136" w:type="dxa"/>
            <w:shd w:val="clear" w:color="auto" w:fill="auto"/>
            <w:vAlign w:val="center"/>
          </w:tcPr>
          <w:p w14:paraId="3ED81F92" w14:textId="6CFFD52D" w:rsidR="287D7184" w:rsidRPr="00D80B8C" w:rsidRDefault="00000000" w:rsidP="00D80B8C">
            <w:pPr>
              <w:jc w:val="center"/>
              <w:rPr>
                <w:rFonts w:ascii="Arial" w:eastAsia="MS Gothic" w:hAnsi="Arial" w:cs="Arial"/>
                <w:b/>
                <w:sz w:val="24"/>
              </w:rPr>
            </w:pPr>
            <w:sdt>
              <w:sdtPr>
                <w:rPr>
                  <w:rFonts w:ascii="Arial" w:eastAsia="MS Gothic" w:hAnsi="Arial" w:cs="Arial"/>
                  <w:b/>
                  <w:sz w:val="24"/>
                </w:rPr>
                <w:id w:val="-163702403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2C241D">
                  <w:rPr>
                    <w:rFonts w:ascii="MS Gothic" w:eastAsia="MS Gothic" w:hAnsi="MS Gothic" w:cs="Arial" w:hint="eastAsia"/>
                    <w:b/>
                    <w:sz w:val="24"/>
                  </w:rPr>
                  <w:t>☒</w:t>
                </w:r>
              </w:sdtContent>
            </w:sdt>
          </w:p>
        </w:tc>
        <w:sdt>
          <w:sdtPr>
            <w:rPr>
              <w:rFonts w:ascii="Arial" w:eastAsia="MS Gothic" w:hAnsi="Arial" w:cs="Arial"/>
              <w:b/>
              <w:bCs/>
              <w:sz w:val="24"/>
            </w:rPr>
            <w:id w:val="1914955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51" w:type="dxa"/>
                <w:shd w:val="clear" w:color="auto" w:fill="auto"/>
                <w:vAlign w:val="center"/>
              </w:tcPr>
              <w:p w14:paraId="4C0C535C" w14:textId="0A339CE5" w:rsidR="344D40D0" w:rsidRPr="00D80B8C" w:rsidRDefault="344D40D0" w:rsidP="00D80B8C">
                <w:pPr>
                  <w:jc w:val="center"/>
                  <w:rPr>
                    <w:rFonts w:ascii="Arial" w:eastAsia="MS Gothic" w:hAnsi="Arial" w:cs="Arial"/>
                    <w:b/>
                    <w:sz w:val="24"/>
                  </w:rPr>
                </w:pPr>
                <w:r w:rsidRPr="00D80B8C">
                  <w:rPr>
                    <w:rFonts w:ascii="Segoe UI Symbol" w:eastAsia="MS Gothic" w:hAnsi="Segoe UI Symbol" w:cs="Segoe UI Symbol"/>
                    <w:b/>
                    <w:sz w:val="24"/>
                  </w:rPr>
                  <w:t>☐</w:t>
                </w:r>
              </w:p>
            </w:tc>
          </w:sdtContent>
        </w:sdt>
        <w:sdt>
          <w:sdtPr>
            <w:rPr>
              <w:rStyle w:val="CheckBoxChar"/>
              <w:rFonts w:ascii="Arial" w:eastAsia="MS Gothic" w:hAnsi="Arial" w:cs="Arial"/>
              <w:b/>
              <w:bCs/>
              <w:color w:val="auto"/>
              <w:sz w:val="24"/>
            </w:rPr>
            <w:id w:val="-10191601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99" w:type="dxa"/>
                <w:gridSpan w:val="2"/>
                <w:vAlign w:val="center"/>
              </w:tcPr>
              <w:p w14:paraId="67D438B1" w14:textId="54CC685D" w:rsidR="00D90711" w:rsidRPr="00D80B8C" w:rsidRDefault="00D40A89" w:rsidP="00D80B8C">
                <w:pPr>
                  <w:pStyle w:val="CheckBox"/>
                  <w:rPr>
                    <w:rStyle w:val="CheckBoxChar"/>
                    <w:rFonts w:ascii="Arial" w:eastAsia="MS Gothic" w:hAnsi="Arial" w:cs="Arial"/>
                    <w:b/>
                    <w:color w:val="auto"/>
                    <w:sz w:val="24"/>
                  </w:rPr>
                </w:pPr>
                <w:r w:rsidRPr="00D80B8C">
                  <w:rPr>
                    <w:rStyle w:val="CheckBoxChar"/>
                    <w:rFonts w:ascii="Segoe UI Symbol" w:eastAsia="MS Gothic" w:hAnsi="Segoe UI Symbol" w:cs="Segoe UI Symbol"/>
                    <w:b/>
                    <w:color w:val="auto"/>
                    <w:sz w:val="24"/>
                  </w:rPr>
                  <w:t>☐</w:t>
                </w:r>
              </w:p>
            </w:tc>
          </w:sdtContent>
        </w:sdt>
        <w:tc>
          <w:tcPr>
            <w:tcW w:w="135" w:type="dxa"/>
          </w:tcPr>
          <w:p w14:paraId="538FD06A" w14:textId="77777777" w:rsidR="00D90711" w:rsidRPr="00984764" w:rsidRDefault="00D90711" w:rsidP="002219F3">
            <w:pPr>
              <w:pStyle w:val="CheckBox"/>
              <w:rPr>
                <w:rStyle w:val="CheckBoxChar"/>
                <w:sz w:val="20"/>
                <w:szCs w:val="14"/>
              </w:rPr>
            </w:pPr>
          </w:p>
        </w:tc>
      </w:tr>
      <w:tr w:rsidR="005D4BE0" w:rsidRPr="00984764" w14:paraId="32888C05" w14:textId="77777777" w:rsidTr="29857D4F">
        <w:trPr>
          <w:trHeight w:hRule="exact" w:val="357"/>
        </w:trPr>
        <w:tc>
          <w:tcPr>
            <w:tcW w:w="6261" w:type="dxa"/>
            <w:gridSpan w:val="2"/>
            <w:vAlign w:val="center"/>
          </w:tcPr>
          <w:p w14:paraId="3498B9B7" w14:textId="77777777" w:rsidR="005D4BE0" w:rsidRPr="00984764" w:rsidRDefault="005D4BE0" w:rsidP="002219F3">
            <w:pPr>
              <w:pStyle w:val="Heading4"/>
              <w:rPr>
                <w:sz w:val="20"/>
                <w:szCs w:val="14"/>
              </w:rPr>
            </w:pPr>
            <w:r w:rsidRPr="00984764">
              <w:rPr>
                <w:sz w:val="20"/>
                <w:szCs w:val="14"/>
              </w:rPr>
              <w:t xml:space="preserve">Communication  </w:t>
            </w:r>
          </w:p>
        </w:tc>
        <w:tc>
          <w:tcPr>
            <w:tcW w:w="5344" w:type="dxa"/>
            <w:gridSpan w:val="6"/>
            <w:shd w:val="clear" w:color="auto" w:fill="auto"/>
            <w:vAlign w:val="center"/>
          </w:tcPr>
          <w:p w14:paraId="621975FF" w14:textId="77777777" w:rsidR="005D4BE0" w:rsidRPr="00D80B8C" w:rsidRDefault="005D4BE0" w:rsidP="00D80B8C">
            <w:pPr>
              <w:pStyle w:val="CheckBox"/>
              <w:rPr>
                <w:rStyle w:val="CheckBoxChar"/>
                <w:rFonts w:ascii="Arial" w:eastAsia="MS Gothic" w:hAnsi="Arial" w:cs="Arial"/>
                <w:b/>
                <w:color w:val="auto"/>
                <w:sz w:val="24"/>
              </w:rPr>
            </w:pPr>
          </w:p>
        </w:tc>
        <w:tc>
          <w:tcPr>
            <w:tcW w:w="135" w:type="dxa"/>
          </w:tcPr>
          <w:p w14:paraId="05D0B3A6" w14:textId="77777777" w:rsidR="005D4BE0" w:rsidRPr="00984764" w:rsidRDefault="005D4BE0" w:rsidP="002219F3">
            <w:pPr>
              <w:pStyle w:val="CheckBox"/>
              <w:rPr>
                <w:rStyle w:val="CheckBoxChar"/>
                <w:sz w:val="20"/>
                <w:szCs w:val="14"/>
              </w:rPr>
            </w:pPr>
          </w:p>
        </w:tc>
      </w:tr>
      <w:tr w:rsidR="007D2F09" w:rsidRPr="00984764" w14:paraId="4730A670" w14:textId="77777777" w:rsidTr="29857D4F">
        <w:trPr>
          <w:trHeight w:val="495"/>
        </w:trPr>
        <w:tc>
          <w:tcPr>
            <w:tcW w:w="6261" w:type="dxa"/>
            <w:gridSpan w:val="2"/>
            <w:vAlign w:val="center"/>
          </w:tcPr>
          <w:p w14:paraId="3B7075CE" w14:textId="77777777" w:rsidR="00D90711" w:rsidRPr="00984764" w:rsidRDefault="00D90711" w:rsidP="002219F3">
            <w:pPr>
              <w:pStyle w:val="Heading4"/>
              <w:rPr>
                <w:b w:val="0"/>
                <w:sz w:val="20"/>
                <w:szCs w:val="14"/>
              </w:rPr>
            </w:pPr>
            <w:r w:rsidRPr="00984764">
              <w:rPr>
                <w:b w:val="0"/>
                <w:sz w:val="20"/>
                <w:szCs w:val="14"/>
              </w:rPr>
              <w:t>Communicates clearly and succinctly</w:t>
            </w:r>
          </w:p>
        </w:tc>
        <w:sdt>
          <w:sdtPr>
            <w:rPr>
              <w:rFonts w:ascii="Arial" w:eastAsia="MS Gothic" w:hAnsi="Arial" w:cs="Arial"/>
              <w:b/>
              <w:bCs/>
              <w:color w:val="auto"/>
              <w:sz w:val="24"/>
            </w:rPr>
            <w:id w:val="-7972897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25" w:type="dxa"/>
                <w:shd w:val="clear" w:color="auto" w:fill="auto"/>
                <w:vAlign w:val="center"/>
              </w:tcPr>
              <w:p w14:paraId="64643F71" w14:textId="4805FBEB" w:rsidR="00D90711" w:rsidRPr="00D80B8C" w:rsidRDefault="009F46E6" w:rsidP="00D80B8C">
                <w:pPr>
                  <w:pStyle w:val="CheckBox"/>
                  <w:rPr>
                    <w:rFonts w:ascii="Arial" w:eastAsia="MS Gothic" w:hAnsi="Arial" w:cs="Arial"/>
                    <w:b/>
                    <w:color w:val="auto"/>
                    <w:sz w:val="24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color w:val="auto"/>
                    <w:sz w:val="24"/>
                  </w:rPr>
                  <w:t>☐</w:t>
                </w:r>
              </w:p>
            </w:tc>
          </w:sdtContent>
        </w:sdt>
        <w:sdt>
          <w:sdtPr>
            <w:rPr>
              <w:rFonts w:ascii="Arial" w:eastAsia="MS Gothic" w:hAnsi="Arial" w:cs="Arial"/>
              <w:b/>
              <w:bCs/>
              <w:color w:val="auto"/>
              <w:sz w:val="24"/>
            </w:rPr>
            <w:id w:val="59598041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33" w:type="dxa"/>
                <w:shd w:val="clear" w:color="auto" w:fill="auto"/>
                <w:vAlign w:val="center"/>
              </w:tcPr>
              <w:p w14:paraId="74E2C98F" w14:textId="1CA3DA40" w:rsidR="00D90711" w:rsidRPr="00D80B8C" w:rsidRDefault="007A13F3" w:rsidP="00D80B8C">
                <w:pPr>
                  <w:pStyle w:val="CheckBox"/>
                  <w:rPr>
                    <w:rFonts w:ascii="Arial" w:eastAsia="MS Gothic" w:hAnsi="Arial" w:cs="Arial"/>
                    <w:b/>
                    <w:color w:val="auto"/>
                    <w:sz w:val="24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color w:val="auto"/>
                    <w:sz w:val="24"/>
                  </w:rPr>
                  <w:t>☐</w:t>
                </w:r>
              </w:p>
            </w:tc>
          </w:sdtContent>
        </w:sdt>
        <w:tc>
          <w:tcPr>
            <w:tcW w:w="1136" w:type="dxa"/>
            <w:shd w:val="clear" w:color="auto" w:fill="auto"/>
            <w:vAlign w:val="center"/>
          </w:tcPr>
          <w:p w14:paraId="6698ECA4" w14:textId="0757526A" w:rsidR="3AD7E665" w:rsidRPr="00D80B8C" w:rsidRDefault="00000000" w:rsidP="00D80B8C">
            <w:pPr>
              <w:jc w:val="center"/>
              <w:rPr>
                <w:rFonts w:ascii="Arial" w:eastAsia="MS Gothic" w:hAnsi="Arial" w:cs="Arial"/>
                <w:b/>
                <w:sz w:val="24"/>
              </w:rPr>
            </w:pPr>
            <w:sdt>
              <w:sdtPr>
                <w:rPr>
                  <w:rFonts w:ascii="Arial" w:eastAsia="MS Gothic" w:hAnsi="Arial" w:cs="Arial"/>
                  <w:b/>
                  <w:sz w:val="24"/>
                </w:rPr>
                <w:id w:val="10863492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A6BCAE6" w:rsidRPr="00D80B8C">
                  <w:rPr>
                    <w:rFonts w:ascii="Segoe UI Symbol" w:eastAsia="MS Gothic" w:hAnsi="Segoe UI Symbol" w:cs="Segoe UI Symbol"/>
                    <w:b/>
                    <w:sz w:val="24"/>
                  </w:rPr>
                  <w:t>☐</w:t>
                </w:r>
              </w:sdtContent>
            </w:sdt>
          </w:p>
        </w:tc>
        <w:sdt>
          <w:sdtPr>
            <w:rPr>
              <w:rFonts w:ascii="Arial" w:eastAsia="MS Gothic" w:hAnsi="Arial" w:cs="Arial"/>
              <w:b/>
              <w:bCs/>
              <w:sz w:val="24"/>
            </w:rPr>
            <w:id w:val="-46743574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51" w:type="dxa"/>
                <w:shd w:val="clear" w:color="auto" w:fill="auto"/>
                <w:vAlign w:val="center"/>
              </w:tcPr>
              <w:p w14:paraId="79FB5614" w14:textId="3E6DA3BC" w:rsidR="2BB3A74B" w:rsidRPr="00D80B8C" w:rsidRDefault="002C241D" w:rsidP="00D80B8C">
                <w:pPr>
                  <w:jc w:val="center"/>
                  <w:rPr>
                    <w:rFonts w:ascii="Arial" w:eastAsia="MS Gothic" w:hAnsi="Arial" w:cs="Arial"/>
                    <w:b/>
                    <w:sz w:val="24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sz w:val="24"/>
                  </w:rPr>
                  <w:t>☒</w:t>
                </w:r>
              </w:p>
            </w:tc>
          </w:sdtContent>
        </w:sdt>
        <w:sdt>
          <w:sdtPr>
            <w:rPr>
              <w:rStyle w:val="CheckBoxChar"/>
              <w:rFonts w:ascii="Arial" w:eastAsia="MS Gothic" w:hAnsi="Arial" w:cs="Arial"/>
              <w:b/>
              <w:bCs/>
              <w:color w:val="auto"/>
              <w:sz w:val="24"/>
            </w:rPr>
            <w:id w:val="12149339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99" w:type="dxa"/>
                <w:gridSpan w:val="2"/>
                <w:vAlign w:val="center"/>
              </w:tcPr>
              <w:p w14:paraId="2BE28717" w14:textId="780187CC" w:rsidR="00D90711" w:rsidRPr="00D80B8C" w:rsidRDefault="00D40A89" w:rsidP="00D80B8C">
                <w:pPr>
                  <w:pStyle w:val="CheckBox"/>
                  <w:rPr>
                    <w:rStyle w:val="CheckBoxChar"/>
                    <w:rFonts w:ascii="Arial" w:eastAsia="MS Gothic" w:hAnsi="Arial" w:cs="Arial"/>
                    <w:b/>
                    <w:color w:val="auto"/>
                    <w:sz w:val="24"/>
                  </w:rPr>
                </w:pPr>
                <w:r w:rsidRPr="00D80B8C">
                  <w:rPr>
                    <w:rStyle w:val="CheckBoxChar"/>
                    <w:rFonts w:ascii="Segoe UI Symbol" w:eastAsia="MS Gothic" w:hAnsi="Segoe UI Symbol" w:cs="Segoe UI Symbol"/>
                    <w:b/>
                    <w:color w:val="auto"/>
                    <w:sz w:val="24"/>
                  </w:rPr>
                  <w:t>☐</w:t>
                </w:r>
              </w:p>
            </w:tc>
          </w:sdtContent>
        </w:sdt>
        <w:tc>
          <w:tcPr>
            <w:tcW w:w="135" w:type="dxa"/>
          </w:tcPr>
          <w:p w14:paraId="2C6559BE" w14:textId="77777777" w:rsidR="00D90711" w:rsidRPr="00984764" w:rsidRDefault="00D90711" w:rsidP="002219F3">
            <w:pPr>
              <w:pStyle w:val="CheckBox"/>
              <w:rPr>
                <w:rStyle w:val="CheckBoxChar"/>
                <w:sz w:val="20"/>
                <w:szCs w:val="14"/>
              </w:rPr>
            </w:pPr>
          </w:p>
        </w:tc>
      </w:tr>
      <w:tr w:rsidR="007D2F09" w:rsidRPr="00984764" w14:paraId="7F7D2A24" w14:textId="77777777" w:rsidTr="29857D4F">
        <w:trPr>
          <w:trHeight w:hRule="exact" w:val="546"/>
        </w:trPr>
        <w:tc>
          <w:tcPr>
            <w:tcW w:w="6261" w:type="dxa"/>
            <w:gridSpan w:val="2"/>
            <w:vAlign w:val="center"/>
          </w:tcPr>
          <w:p w14:paraId="306DFD6A" w14:textId="77777777" w:rsidR="00D90711" w:rsidRPr="00984764" w:rsidRDefault="00D90711" w:rsidP="002219F3">
            <w:pPr>
              <w:pStyle w:val="Heading4"/>
              <w:rPr>
                <w:b w:val="0"/>
                <w:sz w:val="20"/>
                <w:szCs w:val="14"/>
              </w:rPr>
            </w:pPr>
            <w:r w:rsidRPr="00984764">
              <w:rPr>
                <w:b w:val="0"/>
                <w:sz w:val="20"/>
                <w:szCs w:val="14"/>
              </w:rPr>
              <w:t xml:space="preserve">Ask for assistance when appropriate  </w:t>
            </w:r>
          </w:p>
        </w:tc>
        <w:sdt>
          <w:sdtPr>
            <w:rPr>
              <w:rFonts w:ascii="Arial" w:eastAsia="MS Gothic" w:hAnsi="Arial" w:cs="Arial"/>
              <w:b/>
              <w:bCs/>
              <w:color w:val="auto"/>
              <w:sz w:val="24"/>
            </w:rPr>
            <w:id w:val="8080420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25" w:type="dxa"/>
                <w:shd w:val="clear" w:color="auto" w:fill="auto"/>
                <w:vAlign w:val="center"/>
              </w:tcPr>
              <w:p w14:paraId="069FA679" w14:textId="1F4F7BA9" w:rsidR="00D90711" w:rsidRPr="00D80B8C" w:rsidRDefault="002C241D" w:rsidP="00D80B8C">
                <w:pPr>
                  <w:pStyle w:val="CheckBox"/>
                  <w:rPr>
                    <w:rFonts w:ascii="Arial" w:eastAsia="MS Gothic" w:hAnsi="Arial" w:cs="Arial"/>
                    <w:b/>
                    <w:color w:val="auto"/>
                    <w:sz w:val="24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color w:val="auto"/>
                    <w:sz w:val="24"/>
                  </w:rPr>
                  <w:t>☒</w:t>
                </w:r>
              </w:p>
            </w:tc>
          </w:sdtContent>
        </w:sdt>
        <w:sdt>
          <w:sdtPr>
            <w:rPr>
              <w:rFonts w:ascii="Arial" w:eastAsia="MS Gothic" w:hAnsi="Arial" w:cs="Arial"/>
              <w:b/>
              <w:bCs/>
              <w:color w:val="auto"/>
              <w:sz w:val="24"/>
            </w:rPr>
            <w:id w:val="9415717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33" w:type="dxa"/>
                <w:shd w:val="clear" w:color="auto" w:fill="auto"/>
                <w:vAlign w:val="center"/>
              </w:tcPr>
              <w:p w14:paraId="35C23711" w14:textId="7E56FF0D" w:rsidR="00D90711" w:rsidRPr="00D80B8C" w:rsidRDefault="0036155D" w:rsidP="00D80B8C">
                <w:pPr>
                  <w:pStyle w:val="CheckBox"/>
                  <w:rPr>
                    <w:rFonts w:ascii="Arial" w:eastAsia="MS Gothic" w:hAnsi="Arial" w:cs="Arial"/>
                    <w:b/>
                    <w:color w:val="auto"/>
                    <w:sz w:val="24"/>
                  </w:rPr>
                </w:pPr>
                <w:r w:rsidRPr="00D80B8C">
                  <w:rPr>
                    <w:rFonts w:ascii="Segoe UI Symbol" w:eastAsia="MS Gothic" w:hAnsi="Segoe UI Symbol" w:cs="Segoe UI Symbol"/>
                    <w:b/>
                    <w:color w:val="auto"/>
                    <w:sz w:val="24"/>
                  </w:rPr>
                  <w:t>☐</w:t>
                </w:r>
              </w:p>
            </w:tc>
          </w:sdtContent>
        </w:sdt>
        <w:tc>
          <w:tcPr>
            <w:tcW w:w="1136" w:type="dxa"/>
            <w:shd w:val="clear" w:color="auto" w:fill="auto"/>
            <w:vAlign w:val="center"/>
          </w:tcPr>
          <w:p w14:paraId="4A439468" w14:textId="2AAB88B9" w:rsidR="7C28A610" w:rsidRPr="00D80B8C" w:rsidRDefault="00000000" w:rsidP="00D80B8C">
            <w:pPr>
              <w:jc w:val="center"/>
              <w:rPr>
                <w:rFonts w:ascii="Arial" w:eastAsia="MS Gothic" w:hAnsi="Arial" w:cs="Arial"/>
                <w:b/>
                <w:sz w:val="24"/>
              </w:rPr>
            </w:pPr>
            <w:sdt>
              <w:sdtPr>
                <w:rPr>
                  <w:rFonts w:ascii="Arial" w:eastAsia="MS Gothic" w:hAnsi="Arial" w:cs="Arial"/>
                  <w:b/>
                  <w:sz w:val="24"/>
                </w:rPr>
                <w:id w:val="-11242257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F46E6">
                  <w:rPr>
                    <w:rFonts w:ascii="MS Gothic" w:eastAsia="MS Gothic" w:hAnsi="MS Gothic" w:cs="Arial" w:hint="eastAsia"/>
                    <w:b/>
                    <w:sz w:val="24"/>
                  </w:rPr>
                  <w:t>☐</w:t>
                </w:r>
              </w:sdtContent>
            </w:sdt>
          </w:p>
        </w:tc>
        <w:sdt>
          <w:sdtPr>
            <w:rPr>
              <w:rFonts w:ascii="Arial" w:eastAsia="MS Gothic" w:hAnsi="Arial" w:cs="Arial"/>
              <w:b/>
              <w:bCs/>
              <w:sz w:val="24"/>
            </w:rPr>
            <w:id w:val="4079613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51" w:type="dxa"/>
                <w:shd w:val="clear" w:color="auto" w:fill="auto"/>
                <w:vAlign w:val="center"/>
              </w:tcPr>
              <w:p w14:paraId="093CE0C1" w14:textId="72D32F42" w:rsidR="25B55B32" w:rsidRPr="00D80B8C" w:rsidRDefault="25B55B32" w:rsidP="00D80B8C">
                <w:pPr>
                  <w:jc w:val="center"/>
                  <w:rPr>
                    <w:rFonts w:ascii="Arial" w:eastAsia="MS Gothic" w:hAnsi="Arial" w:cs="Arial"/>
                    <w:b/>
                    <w:sz w:val="24"/>
                  </w:rPr>
                </w:pPr>
                <w:r w:rsidRPr="00D80B8C">
                  <w:rPr>
                    <w:rFonts w:ascii="Segoe UI Symbol" w:eastAsia="MS Gothic" w:hAnsi="Segoe UI Symbol" w:cs="Segoe UI Symbol"/>
                    <w:b/>
                    <w:sz w:val="24"/>
                  </w:rPr>
                  <w:t>☐</w:t>
                </w:r>
              </w:p>
            </w:tc>
          </w:sdtContent>
        </w:sdt>
        <w:sdt>
          <w:sdtPr>
            <w:rPr>
              <w:rStyle w:val="CheckBoxChar"/>
              <w:rFonts w:ascii="Arial" w:eastAsia="MS Gothic" w:hAnsi="Arial" w:cs="Arial"/>
              <w:b/>
              <w:bCs/>
              <w:color w:val="auto"/>
              <w:sz w:val="24"/>
            </w:rPr>
            <w:id w:val="46916841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99" w:type="dxa"/>
                <w:gridSpan w:val="2"/>
                <w:vAlign w:val="center"/>
              </w:tcPr>
              <w:p w14:paraId="573DB9F7" w14:textId="7AC74E61" w:rsidR="00D90711" w:rsidRPr="00D80B8C" w:rsidRDefault="00D40A89" w:rsidP="00D80B8C">
                <w:pPr>
                  <w:pStyle w:val="CheckBox"/>
                  <w:rPr>
                    <w:rStyle w:val="CheckBoxChar"/>
                    <w:rFonts w:ascii="Arial" w:eastAsia="MS Gothic" w:hAnsi="Arial" w:cs="Arial"/>
                    <w:b/>
                    <w:color w:val="auto"/>
                    <w:sz w:val="24"/>
                  </w:rPr>
                </w:pPr>
                <w:r w:rsidRPr="00D80B8C">
                  <w:rPr>
                    <w:rStyle w:val="CheckBoxChar"/>
                    <w:rFonts w:ascii="Segoe UI Symbol" w:eastAsia="MS Gothic" w:hAnsi="Segoe UI Symbol" w:cs="Segoe UI Symbol"/>
                    <w:b/>
                    <w:color w:val="auto"/>
                    <w:sz w:val="24"/>
                  </w:rPr>
                  <w:t>☐</w:t>
                </w:r>
              </w:p>
            </w:tc>
          </w:sdtContent>
        </w:sdt>
        <w:tc>
          <w:tcPr>
            <w:tcW w:w="135" w:type="dxa"/>
          </w:tcPr>
          <w:p w14:paraId="76142FDD" w14:textId="77777777" w:rsidR="00D90711" w:rsidRPr="00984764" w:rsidRDefault="00D90711" w:rsidP="002219F3">
            <w:pPr>
              <w:pStyle w:val="CheckBox"/>
              <w:rPr>
                <w:rStyle w:val="CheckBoxChar"/>
                <w:sz w:val="20"/>
                <w:szCs w:val="14"/>
              </w:rPr>
            </w:pPr>
          </w:p>
        </w:tc>
      </w:tr>
      <w:tr w:rsidR="005D4BE0" w:rsidRPr="00984764" w14:paraId="44C2415B" w14:textId="77777777" w:rsidTr="29857D4F">
        <w:trPr>
          <w:trHeight w:hRule="exact" w:val="339"/>
        </w:trPr>
        <w:tc>
          <w:tcPr>
            <w:tcW w:w="6261" w:type="dxa"/>
            <w:gridSpan w:val="2"/>
            <w:vAlign w:val="center"/>
          </w:tcPr>
          <w:p w14:paraId="0CFDA6BD" w14:textId="77777777" w:rsidR="005D4BE0" w:rsidRPr="00984764" w:rsidRDefault="005D4BE0" w:rsidP="002219F3">
            <w:pPr>
              <w:pStyle w:val="Heading4"/>
              <w:rPr>
                <w:sz w:val="20"/>
                <w:szCs w:val="14"/>
              </w:rPr>
            </w:pPr>
            <w:r w:rsidRPr="00984764">
              <w:rPr>
                <w:sz w:val="20"/>
                <w:szCs w:val="14"/>
              </w:rPr>
              <w:t xml:space="preserve">Skills &amp; Outputs </w:t>
            </w:r>
          </w:p>
        </w:tc>
        <w:tc>
          <w:tcPr>
            <w:tcW w:w="5344" w:type="dxa"/>
            <w:gridSpan w:val="6"/>
            <w:shd w:val="clear" w:color="auto" w:fill="auto"/>
            <w:vAlign w:val="center"/>
          </w:tcPr>
          <w:p w14:paraId="79F25F26" w14:textId="77777777" w:rsidR="005D4BE0" w:rsidRPr="00D80B8C" w:rsidRDefault="005D4BE0" w:rsidP="00D80B8C">
            <w:pPr>
              <w:pStyle w:val="CheckBox"/>
              <w:rPr>
                <w:rStyle w:val="CheckBoxChar"/>
                <w:rFonts w:ascii="Arial" w:eastAsia="MS Gothic" w:hAnsi="Arial" w:cs="Arial"/>
                <w:b/>
                <w:color w:val="auto"/>
                <w:sz w:val="24"/>
              </w:rPr>
            </w:pPr>
          </w:p>
        </w:tc>
        <w:tc>
          <w:tcPr>
            <w:tcW w:w="135" w:type="dxa"/>
          </w:tcPr>
          <w:p w14:paraId="62392160" w14:textId="77777777" w:rsidR="005D4BE0" w:rsidRPr="00984764" w:rsidRDefault="005D4BE0" w:rsidP="002219F3">
            <w:pPr>
              <w:pStyle w:val="CheckBox"/>
              <w:rPr>
                <w:rStyle w:val="CheckBoxChar"/>
                <w:sz w:val="20"/>
                <w:szCs w:val="14"/>
              </w:rPr>
            </w:pPr>
          </w:p>
        </w:tc>
      </w:tr>
      <w:tr w:rsidR="007D2F09" w:rsidRPr="00984764" w14:paraId="43EC4ACD" w14:textId="77777777" w:rsidTr="29857D4F">
        <w:trPr>
          <w:trHeight w:hRule="exact" w:val="519"/>
        </w:trPr>
        <w:tc>
          <w:tcPr>
            <w:tcW w:w="6261" w:type="dxa"/>
            <w:gridSpan w:val="2"/>
            <w:vAlign w:val="center"/>
          </w:tcPr>
          <w:p w14:paraId="6B5225F5" w14:textId="77777777" w:rsidR="00D90711" w:rsidRPr="00984764" w:rsidRDefault="00D90711" w:rsidP="002219F3">
            <w:pPr>
              <w:pStyle w:val="Heading4"/>
              <w:rPr>
                <w:b w:val="0"/>
                <w:sz w:val="20"/>
                <w:szCs w:val="14"/>
              </w:rPr>
            </w:pPr>
            <w:r w:rsidRPr="00984764">
              <w:rPr>
                <w:b w:val="0"/>
                <w:sz w:val="20"/>
                <w:szCs w:val="14"/>
              </w:rPr>
              <w:t xml:space="preserve">Delivers accurate and complete work product </w:t>
            </w:r>
          </w:p>
        </w:tc>
        <w:sdt>
          <w:sdtPr>
            <w:rPr>
              <w:rStyle w:val="CheckBoxChar"/>
              <w:rFonts w:ascii="Arial" w:eastAsia="MS Gothic" w:hAnsi="Arial" w:cs="Arial"/>
              <w:b/>
              <w:bCs/>
              <w:color w:val="auto"/>
              <w:sz w:val="24"/>
            </w:rPr>
            <w:id w:val="16352953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25" w:type="dxa"/>
                <w:shd w:val="clear" w:color="auto" w:fill="auto"/>
                <w:vAlign w:val="center"/>
              </w:tcPr>
              <w:p w14:paraId="49872968" w14:textId="476822F6" w:rsidR="00D90711" w:rsidRPr="00D80B8C" w:rsidRDefault="00D40A89" w:rsidP="00D80B8C">
                <w:pPr>
                  <w:pStyle w:val="CheckBox"/>
                  <w:rPr>
                    <w:rStyle w:val="CheckBoxChar"/>
                    <w:rFonts w:ascii="Arial" w:eastAsia="MS Gothic" w:hAnsi="Arial" w:cs="Arial"/>
                    <w:b/>
                    <w:color w:val="auto"/>
                    <w:sz w:val="24"/>
                  </w:rPr>
                </w:pPr>
                <w:r w:rsidRPr="00D80B8C">
                  <w:rPr>
                    <w:rStyle w:val="CheckBoxChar"/>
                    <w:rFonts w:ascii="Segoe UI Symbol" w:eastAsia="MS Gothic" w:hAnsi="Segoe UI Symbol" w:cs="Segoe UI Symbol"/>
                    <w:b/>
                    <w:color w:val="auto"/>
                    <w:sz w:val="24"/>
                  </w:rPr>
                  <w:t>☐</w:t>
                </w:r>
              </w:p>
            </w:tc>
          </w:sdtContent>
        </w:sdt>
        <w:sdt>
          <w:sdtPr>
            <w:rPr>
              <w:rStyle w:val="CheckBoxChar"/>
              <w:rFonts w:ascii="Arial" w:eastAsia="MS Gothic" w:hAnsi="Arial" w:cs="Arial"/>
              <w:b/>
              <w:bCs/>
              <w:color w:val="auto"/>
              <w:sz w:val="24"/>
            </w:rPr>
            <w:id w:val="21578372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33" w:type="dxa"/>
                <w:shd w:val="clear" w:color="auto" w:fill="auto"/>
                <w:vAlign w:val="center"/>
              </w:tcPr>
              <w:p w14:paraId="614C48EE" w14:textId="27B6BF8D" w:rsidR="00D90711" w:rsidRPr="00D80B8C" w:rsidRDefault="002C241D" w:rsidP="00D80B8C">
                <w:pPr>
                  <w:pStyle w:val="CheckBox"/>
                  <w:rPr>
                    <w:rStyle w:val="CheckBoxChar"/>
                    <w:rFonts w:ascii="Arial" w:eastAsia="MS Gothic" w:hAnsi="Arial" w:cs="Arial"/>
                    <w:b/>
                    <w:color w:val="auto"/>
                    <w:sz w:val="24"/>
                  </w:rPr>
                </w:pPr>
                <w:r>
                  <w:rPr>
                    <w:rStyle w:val="CheckBoxChar"/>
                    <w:rFonts w:ascii="MS Gothic" w:eastAsia="MS Gothic" w:hAnsi="MS Gothic" w:cs="Arial" w:hint="eastAsia"/>
                    <w:b/>
                    <w:bCs/>
                    <w:color w:val="auto"/>
                    <w:sz w:val="24"/>
                  </w:rPr>
                  <w:t>☒</w:t>
                </w:r>
              </w:p>
            </w:tc>
          </w:sdtContent>
        </w:sdt>
        <w:sdt>
          <w:sdtPr>
            <w:rPr>
              <w:rStyle w:val="CheckBoxChar"/>
              <w:rFonts w:ascii="Arial" w:eastAsia="MS Gothic" w:hAnsi="Arial" w:cs="Arial"/>
              <w:b/>
              <w:bCs/>
              <w:color w:val="auto"/>
              <w:sz w:val="24"/>
            </w:rPr>
            <w:id w:val="-14836934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36" w:type="dxa"/>
                <w:shd w:val="clear" w:color="auto" w:fill="auto"/>
                <w:vAlign w:val="center"/>
              </w:tcPr>
              <w:p w14:paraId="4696BD9C" w14:textId="5A352330" w:rsidR="00D90711" w:rsidRPr="00D80B8C" w:rsidRDefault="009F46E6" w:rsidP="00D80B8C">
                <w:pPr>
                  <w:pStyle w:val="CheckBox"/>
                  <w:rPr>
                    <w:rStyle w:val="CheckBoxChar"/>
                    <w:rFonts w:ascii="Arial" w:eastAsia="MS Gothic" w:hAnsi="Arial" w:cs="Arial"/>
                    <w:b/>
                    <w:color w:val="auto"/>
                    <w:sz w:val="24"/>
                  </w:rPr>
                </w:pPr>
                <w:r>
                  <w:rPr>
                    <w:rStyle w:val="CheckBoxChar"/>
                    <w:rFonts w:ascii="MS Gothic" w:eastAsia="MS Gothic" w:hAnsi="MS Gothic" w:cs="Arial" w:hint="eastAsia"/>
                    <w:b/>
                    <w:color w:val="auto"/>
                    <w:sz w:val="24"/>
                  </w:rPr>
                  <w:t>☐</w:t>
                </w:r>
              </w:p>
            </w:tc>
          </w:sdtContent>
        </w:sdt>
        <w:sdt>
          <w:sdtPr>
            <w:rPr>
              <w:rStyle w:val="CheckBoxChar"/>
              <w:rFonts w:ascii="Arial" w:eastAsia="MS Gothic" w:hAnsi="Arial" w:cs="Arial"/>
              <w:b/>
              <w:bCs/>
              <w:color w:val="auto"/>
              <w:sz w:val="24"/>
            </w:rPr>
            <w:id w:val="-6270114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51" w:type="dxa"/>
                <w:shd w:val="clear" w:color="auto" w:fill="auto"/>
                <w:vAlign w:val="center"/>
              </w:tcPr>
              <w:p w14:paraId="5CC58BD6" w14:textId="28E1FC03" w:rsidR="52B9B633" w:rsidRPr="00D80B8C" w:rsidRDefault="52B9B633" w:rsidP="00D80B8C">
                <w:pPr>
                  <w:jc w:val="center"/>
                  <w:rPr>
                    <w:rFonts w:ascii="Arial" w:eastAsia="MS Gothic" w:hAnsi="Arial" w:cs="Arial"/>
                    <w:b/>
                    <w:sz w:val="24"/>
                  </w:rPr>
                </w:pPr>
                <w:r w:rsidRPr="00D80B8C">
                  <w:rPr>
                    <w:rFonts w:ascii="Segoe UI Symbol" w:eastAsia="MS Gothic" w:hAnsi="Segoe UI Symbol" w:cs="Segoe UI Symbol"/>
                    <w:b/>
                    <w:sz w:val="24"/>
                  </w:rPr>
                  <w:t>☐</w:t>
                </w:r>
              </w:p>
            </w:tc>
          </w:sdtContent>
        </w:sdt>
        <w:sdt>
          <w:sdtPr>
            <w:rPr>
              <w:rStyle w:val="CheckBoxChar"/>
              <w:rFonts w:ascii="Arial" w:eastAsia="MS Gothic" w:hAnsi="Arial" w:cs="Arial"/>
              <w:b/>
              <w:bCs/>
              <w:color w:val="auto"/>
              <w:sz w:val="24"/>
            </w:rPr>
            <w:id w:val="-16646216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99" w:type="dxa"/>
                <w:gridSpan w:val="2"/>
                <w:vAlign w:val="center"/>
              </w:tcPr>
              <w:p w14:paraId="0F533B14" w14:textId="27FB0DBC" w:rsidR="00D90711" w:rsidRPr="00D80B8C" w:rsidRDefault="00D40A89" w:rsidP="00D80B8C">
                <w:pPr>
                  <w:pStyle w:val="CheckBox"/>
                  <w:rPr>
                    <w:rStyle w:val="CheckBoxChar"/>
                    <w:rFonts w:ascii="Arial" w:eastAsia="MS Gothic" w:hAnsi="Arial" w:cs="Arial"/>
                    <w:b/>
                    <w:color w:val="auto"/>
                    <w:sz w:val="24"/>
                  </w:rPr>
                </w:pPr>
                <w:r w:rsidRPr="00D80B8C">
                  <w:rPr>
                    <w:rStyle w:val="CheckBoxChar"/>
                    <w:rFonts w:ascii="Segoe UI Symbol" w:eastAsia="MS Gothic" w:hAnsi="Segoe UI Symbol" w:cs="Segoe UI Symbol"/>
                    <w:b/>
                    <w:color w:val="auto"/>
                    <w:sz w:val="24"/>
                  </w:rPr>
                  <w:t>☐</w:t>
                </w:r>
              </w:p>
            </w:tc>
          </w:sdtContent>
        </w:sdt>
        <w:tc>
          <w:tcPr>
            <w:tcW w:w="135" w:type="dxa"/>
          </w:tcPr>
          <w:p w14:paraId="070E1FF2" w14:textId="77777777" w:rsidR="00D90711" w:rsidRPr="00984764" w:rsidRDefault="00D90711" w:rsidP="002219F3">
            <w:pPr>
              <w:pStyle w:val="CheckBox"/>
              <w:rPr>
                <w:rStyle w:val="CheckBoxChar"/>
                <w:sz w:val="20"/>
                <w:szCs w:val="14"/>
              </w:rPr>
            </w:pPr>
          </w:p>
        </w:tc>
      </w:tr>
      <w:tr w:rsidR="007D2F09" w:rsidRPr="00984764" w14:paraId="0F5539C7" w14:textId="77777777" w:rsidTr="29857D4F">
        <w:trPr>
          <w:trHeight w:hRule="exact" w:val="519"/>
        </w:trPr>
        <w:tc>
          <w:tcPr>
            <w:tcW w:w="6261" w:type="dxa"/>
            <w:gridSpan w:val="2"/>
            <w:vAlign w:val="center"/>
          </w:tcPr>
          <w:p w14:paraId="21DC6687" w14:textId="0DE07E9B" w:rsidR="00D90711" w:rsidRPr="00984764" w:rsidRDefault="00D90711" w:rsidP="002219F3">
            <w:pPr>
              <w:pStyle w:val="Heading4"/>
              <w:rPr>
                <w:b w:val="0"/>
                <w:sz w:val="20"/>
                <w:szCs w:val="14"/>
              </w:rPr>
            </w:pPr>
            <w:r w:rsidRPr="00984764">
              <w:rPr>
                <w:b w:val="0"/>
                <w:sz w:val="20"/>
                <w:szCs w:val="14"/>
              </w:rPr>
              <w:t xml:space="preserve">Uses tools responsibly and </w:t>
            </w:r>
            <w:r w:rsidR="00372D88" w:rsidRPr="00984764">
              <w:rPr>
                <w:b w:val="0"/>
                <w:sz w:val="20"/>
                <w:szCs w:val="14"/>
              </w:rPr>
              <w:t>effe</w:t>
            </w:r>
            <w:r w:rsidR="00372D88">
              <w:rPr>
                <w:b w:val="0"/>
                <w:sz w:val="20"/>
                <w:szCs w:val="14"/>
              </w:rPr>
              <w:t xml:space="preserve">ctively </w:t>
            </w:r>
          </w:p>
        </w:tc>
        <w:sdt>
          <w:sdtPr>
            <w:rPr>
              <w:rStyle w:val="CheckBoxChar"/>
              <w:rFonts w:ascii="Arial" w:eastAsia="MS Gothic" w:hAnsi="Arial" w:cs="Arial"/>
              <w:b/>
              <w:bCs/>
              <w:color w:val="auto"/>
              <w:sz w:val="24"/>
            </w:rPr>
            <w:id w:val="-20239248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25" w:type="dxa"/>
                <w:shd w:val="clear" w:color="auto" w:fill="auto"/>
                <w:vAlign w:val="center"/>
              </w:tcPr>
              <w:p w14:paraId="1F560E5B" w14:textId="00C051AE" w:rsidR="00D90711" w:rsidRPr="00D80B8C" w:rsidRDefault="00D40A89" w:rsidP="00D80B8C">
                <w:pPr>
                  <w:pStyle w:val="CheckBox"/>
                  <w:rPr>
                    <w:rStyle w:val="CheckBoxChar"/>
                    <w:rFonts w:ascii="Arial" w:eastAsia="MS Gothic" w:hAnsi="Arial" w:cs="Arial"/>
                    <w:b/>
                    <w:color w:val="auto"/>
                    <w:sz w:val="24"/>
                  </w:rPr>
                </w:pPr>
                <w:r w:rsidRPr="00D80B8C">
                  <w:rPr>
                    <w:rStyle w:val="CheckBoxChar"/>
                    <w:rFonts w:ascii="Segoe UI Symbol" w:eastAsia="MS Gothic" w:hAnsi="Segoe UI Symbol" w:cs="Segoe UI Symbol"/>
                    <w:b/>
                    <w:color w:val="auto"/>
                    <w:sz w:val="24"/>
                  </w:rPr>
                  <w:t>☐</w:t>
                </w:r>
              </w:p>
            </w:tc>
          </w:sdtContent>
        </w:sdt>
        <w:sdt>
          <w:sdtPr>
            <w:rPr>
              <w:rStyle w:val="CheckBoxChar"/>
              <w:rFonts w:ascii="Arial" w:eastAsia="MS Gothic" w:hAnsi="Arial" w:cs="Arial"/>
              <w:b/>
              <w:bCs/>
              <w:color w:val="auto"/>
              <w:sz w:val="24"/>
            </w:rPr>
            <w:id w:val="-6216146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33" w:type="dxa"/>
                <w:shd w:val="clear" w:color="auto" w:fill="auto"/>
                <w:vAlign w:val="center"/>
              </w:tcPr>
              <w:p w14:paraId="43716D35" w14:textId="4C73EA4F" w:rsidR="00D90711" w:rsidRPr="00D80B8C" w:rsidRDefault="009F46E6" w:rsidP="00D80B8C">
                <w:pPr>
                  <w:pStyle w:val="CheckBox"/>
                  <w:rPr>
                    <w:rStyle w:val="CheckBoxChar"/>
                    <w:rFonts w:ascii="Arial" w:eastAsia="MS Gothic" w:hAnsi="Arial" w:cs="Arial"/>
                    <w:b/>
                    <w:color w:val="auto"/>
                    <w:sz w:val="24"/>
                  </w:rPr>
                </w:pPr>
                <w:r>
                  <w:rPr>
                    <w:rStyle w:val="CheckBoxChar"/>
                    <w:rFonts w:ascii="MS Gothic" w:eastAsia="MS Gothic" w:hAnsi="MS Gothic" w:cs="Arial" w:hint="eastAsia"/>
                    <w:b/>
                    <w:color w:val="auto"/>
                    <w:sz w:val="24"/>
                  </w:rPr>
                  <w:t>☐</w:t>
                </w:r>
              </w:p>
            </w:tc>
          </w:sdtContent>
        </w:sdt>
        <w:sdt>
          <w:sdtPr>
            <w:rPr>
              <w:rStyle w:val="CheckBoxChar"/>
              <w:rFonts w:ascii="Arial" w:eastAsia="MS Gothic" w:hAnsi="Arial" w:cs="Arial"/>
              <w:b/>
              <w:bCs/>
              <w:color w:val="auto"/>
              <w:sz w:val="24"/>
            </w:rPr>
            <w:id w:val="27445040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36" w:type="dxa"/>
                <w:shd w:val="clear" w:color="auto" w:fill="auto"/>
                <w:vAlign w:val="center"/>
              </w:tcPr>
              <w:p w14:paraId="71777446" w14:textId="1BEC0034" w:rsidR="00D90711" w:rsidRPr="00D80B8C" w:rsidRDefault="002C241D" w:rsidP="00D80B8C">
                <w:pPr>
                  <w:pStyle w:val="CheckBox"/>
                  <w:rPr>
                    <w:rStyle w:val="CheckBoxChar"/>
                    <w:rFonts w:ascii="Arial" w:eastAsia="MS Gothic" w:hAnsi="Arial" w:cs="Arial"/>
                    <w:b/>
                    <w:color w:val="auto"/>
                    <w:sz w:val="24"/>
                  </w:rPr>
                </w:pPr>
                <w:r>
                  <w:rPr>
                    <w:rStyle w:val="CheckBoxChar"/>
                    <w:rFonts w:ascii="MS Gothic" w:eastAsia="MS Gothic" w:hAnsi="MS Gothic" w:cs="Arial" w:hint="eastAsia"/>
                    <w:b/>
                    <w:bCs/>
                    <w:color w:val="auto"/>
                    <w:sz w:val="24"/>
                  </w:rPr>
                  <w:t>☒</w:t>
                </w:r>
              </w:p>
            </w:tc>
          </w:sdtContent>
        </w:sdt>
        <w:sdt>
          <w:sdtPr>
            <w:rPr>
              <w:rStyle w:val="CheckBoxChar"/>
              <w:rFonts w:ascii="Arial" w:eastAsia="MS Gothic" w:hAnsi="Arial" w:cs="Arial"/>
              <w:b/>
              <w:bCs/>
              <w:color w:val="auto"/>
              <w:sz w:val="24"/>
            </w:rPr>
            <w:id w:val="-102972244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51" w:type="dxa"/>
                <w:shd w:val="clear" w:color="auto" w:fill="auto"/>
                <w:vAlign w:val="center"/>
              </w:tcPr>
              <w:p w14:paraId="5DE37C46" w14:textId="28B8B51F" w:rsidR="5F107B89" w:rsidRPr="00D80B8C" w:rsidRDefault="00D80B8C" w:rsidP="00D80B8C">
                <w:pPr>
                  <w:jc w:val="center"/>
                  <w:rPr>
                    <w:rFonts w:ascii="Arial" w:eastAsia="MS Gothic" w:hAnsi="Arial" w:cs="Arial"/>
                    <w:b/>
                    <w:sz w:val="24"/>
                  </w:rPr>
                </w:pPr>
                <w:r>
                  <w:rPr>
                    <w:rStyle w:val="CheckBoxChar"/>
                    <w:rFonts w:ascii="MS Gothic" w:eastAsia="MS Gothic" w:hAnsi="MS Gothic" w:cs="Arial" w:hint="eastAsia"/>
                    <w:b/>
                    <w:color w:val="auto"/>
                    <w:sz w:val="24"/>
                  </w:rPr>
                  <w:t>☐</w:t>
                </w:r>
              </w:p>
            </w:tc>
          </w:sdtContent>
        </w:sdt>
        <w:sdt>
          <w:sdtPr>
            <w:rPr>
              <w:rStyle w:val="CheckBoxChar"/>
              <w:rFonts w:ascii="Arial" w:eastAsia="MS Gothic" w:hAnsi="Arial" w:cs="Arial"/>
              <w:b/>
              <w:bCs/>
              <w:color w:val="auto"/>
              <w:sz w:val="24"/>
            </w:rPr>
            <w:id w:val="4179934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99" w:type="dxa"/>
                <w:gridSpan w:val="2"/>
                <w:vAlign w:val="center"/>
              </w:tcPr>
              <w:p w14:paraId="42C93440" w14:textId="61B0E90C" w:rsidR="00D90711" w:rsidRPr="00D80B8C" w:rsidRDefault="00CF4E37" w:rsidP="00D80B8C">
                <w:pPr>
                  <w:pStyle w:val="CheckBox"/>
                  <w:rPr>
                    <w:rStyle w:val="CheckBoxChar"/>
                    <w:rFonts w:ascii="Arial" w:eastAsia="MS Gothic" w:hAnsi="Arial" w:cs="Arial"/>
                    <w:b/>
                    <w:color w:val="auto"/>
                    <w:sz w:val="24"/>
                  </w:rPr>
                </w:pPr>
                <w:r w:rsidRPr="00D80B8C">
                  <w:rPr>
                    <w:rStyle w:val="CheckBoxChar"/>
                    <w:rFonts w:ascii="Segoe UI Symbol" w:eastAsia="MS Gothic" w:hAnsi="Segoe UI Symbol" w:cs="Segoe UI Symbol"/>
                    <w:b/>
                    <w:color w:val="auto"/>
                    <w:sz w:val="24"/>
                  </w:rPr>
                  <w:t>☐</w:t>
                </w:r>
              </w:p>
            </w:tc>
          </w:sdtContent>
        </w:sdt>
        <w:tc>
          <w:tcPr>
            <w:tcW w:w="135" w:type="dxa"/>
          </w:tcPr>
          <w:p w14:paraId="3BE65B9C" w14:textId="77777777" w:rsidR="00D90711" w:rsidRPr="00984764" w:rsidRDefault="00D90711" w:rsidP="002219F3">
            <w:pPr>
              <w:pStyle w:val="CheckBox"/>
              <w:rPr>
                <w:rStyle w:val="CheckBoxChar"/>
                <w:sz w:val="20"/>
                <w:szCs w:val="14"/>
              </w:rPr>
            </w:pPr>
          </w:p>
        </w:tc>
      </w:tr>
      <w:tr w:rsidR="005D4BE0" w:rsidRPr="00984764" w14:paraId="3F785C29" w14:textId="77777777" w:rsidTr="29857D4F">
        <w:trPr>
          <w:trHeight w:hRule="exact" w:val="330"/>
        </w:trPr>
        <w:tc>
          <w:tcPr>
            <w:tcW w:w="6261" w:type="dxa"/>
            <w:gridSpan w:val="2"/>
            <w:vAlign w:val="center"/>
          </w:tcPr>
          <w:p w14:paraId="5396536B" w14:textId="77777777" w:rsidR="005D4BE0" w:rsidRPr="00984764" w:rsidRDefault="005D4BE0" w:rsidP="002219F3">
            <w:pPr>
              <w:pStyle w:val="Heading4"/>
              <w:rPr>
                <w:sz w:val="20"/>
                <w:szCs w:val="14"/>
              </w:rPr>
            </w:pPr>
            <w:r w:rsidRPr="00984764">
              <w:rPr>
                <w:sz w:val="20"/>
                <w:szCs w:val="14"/>
              </w:rPr>
              <w:t xml:space="preserve">Integrity </w:t>
            </w:r>
          </w:p>
        </w:tc>
        <w:tc>
          <w:tcPr>
            <w:tcW w:w="5344" w:type="dxa"/>
            <w:gridSpan w:val="6"/>
            <w:shd w:val="clear" w:color="auto" w:fill="auto"/>
            <w:vAlign w:val="center"/>
          </w:tcPr>
          <w:p w14:paraId="490B1EB1" w14:textId="77777777" w:rsidR="005D4BE0" w:rsidRPr="00D80B8C" w:rsidRDefault="005D4BE0" w:rsidP="00D80B8C">
            <w:pPr>
              <w:pStyle w:val="CheckBox"/>
              <w:rPr>
                <w:rStyle w:val="CheckBoxChar"/>
                <w:rFonts w:ascii="Arial" w:eastAsia="MS Gothic" w:hAnsi="Arial" w:cs="Arial"/>
                <w:b/>
                <w:color w:val="auto"/>
                <w:sz w:val="24"/>
              </w:rPr>
            </w:pPr>
          </w:p>
        </w:tc>
        <w:tc>
          <w:tcPr>
            <w:tcW w:w="135" w:type="dxa"/>
          </w:tcPr>
          <w:p w14:paraId="4AA53894" w14:textId="77777777" w:rsidR="005D4BE0" w:rsidRPr="00984764" w:rsidRDefault="005D4BE0" w:rsidP="002219F3">
            <w:pPr>
              <w:pStyle w:val="CheckBox"/>
              <w:rPr>
                <w:rStyle w:val="CheckBoxChar"/>
                <w:sz w:val="20"/>
                <w:szCs w:val="14"/>
              </w:rPr>
            </w:pPr>
          </w:p>
        </w:tc>
      </w:tr>
      <w:tr w:rsidR="007D2F09" w:rsidRPr="00984764" w14:paraId="0A9B6235" w14:textId="77777777" w:rsidTr="29857D4F">
        <w:trPr>
          <w:trHeight w:val="585"/>
        </w:trPr>
        <w:tc>
          <w:tcPr>
            <w:tcW w:w="6261" w:type="dxa"/>
            <w:gridSpan w:val="2"/>
            <w:vAlign w:val="center"/>
          </w:tcPr>
          <w:p w14:paraId="077454EF" w14:textId="672FDF67" w:rsidR="00D90711" w:rsidRPr="00984764" w:rsidRDefault="00D90711" w:rsidP="002219F3">
            <w:pPr>
              <w:pStyle w:val="Heading4"/>
              <w:rPr>
                <w:b w:val="0"/>
                <w:sz w:val="20"/>
                <w:szCs w:val="14"/>
              </w:rPr>
            </w:pPr>
            <w:r w:rsidRPr="00984764">
              <w:rPr>
                <w:b w:val="0"/>
                <w:sz w:val="20"/>
                <w:szCs w:val="14"/>
              </w:rPr>
              <w:t xml:space="preserve">Consciously considers the impact </w:t>
            </w:r>
            <w:r w:rsidR="00372D88">
              <w:rPr>
                <w:b w:val="0"/>
                <w:sz w:val="20"/>
                <w:szCs w:val="14"/>
              </w:rPr>
              <w:t>his/her</w:t>
            </w:r>
            <w:r w:rsidRPr="00984764">
              <w:rPr>
                <w:b w:val="0"/>
                <w:sz w:val="20"/>
                <w:szCs w:val="14"/>
              </w:rPr>
              <w:t xml:space="preserve"> actions may have on others</w:t>
            </w:r>
          </w:p>
        </w:tc>
        <w:sdt>
          <w:sdtPr>
            <w:rPr>
              <w:rStyle w:val="CheckBoxChar"/>
              <w:rFonts w:ascii="Arial" w:eastAsia="MS Gothic" w:hAnsi="Arial" w:cs="Arial"/>
              <w:b/>
              <w:bCs/>
              <w:color w:val="auto"/>
              <w:sz w:val="24"/>
            </w:rPr>
            <w:id w:val="10354590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25" w:type="dxa"/>
                <w:shd w:val="clear" w:color="auto" w:fill="auto"/>
                <w:vAlign w:val="center"/>
              </w:tcPr>
              <w:p w14:paraId="14EB059B" w14:textId="7BD9A57F" w:rsidR="00D90711" w:rsidRPr="00D80B8C" w:rsidRDefault="006E44FB" w:rsidP="00D80B8C">
                <w:pPr>
                  <w:pStyle w:val="CheckBox"/>
                  <w:rPr>
                    <w:rStyle w:val="CheckBoxChar"/>
                    <w:rFonts w:ascii="Arial" w:eastAsia="MS Gothic" w:hAnsi="Arial" w:cs="Arial"/>
                    <w:b/>
                    <w:color w:val="auto"/>
                    <w:sz w:val="24"/>
                  </w:rPr>
                </w:pPr>
                <w:r w:rsidRPr="00D80B8C">
                  <w:rPr>
                    <w:rStyle w:val="CheckBoxChar"/>
                    <w:rFonts w:ascii="Segoe UI Symbol" w:eastAsia="MS Gothic" w:hAnsi="Segoe UI Symbol" w:cs="Segoe UI Symbol"/>
                    <w:b/>
                    <w:color w:val="auto"/>
                    <w:sz w:val="24"/>
                  </w:rPr>
                  <w:t>☐</w:t>
                </w:r>
              </w:p>
            </w:tc>
          </w:sdtContent>
        </w:sdt>
        <w:sdt>
          <w:sdtPr>
            <w:rPr>
              <w:rStyle w:val="CheckBoxChar"/>
              <w:rFonts w:ascii="Arial" w:eastAsia="MS Gothic" w:hAnsi="Arial" w:cs="Arial"/>
              <w:b/>
              <w:bCs/>
              <w:color w:val="auto"/>
              <w:sz w:val="24"/>
            </w:rPr>
            <w:id w:val="13158422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33" w:type="dxa"/>
                <w:shd w:val="clear" w:color="auto" w:fill="auto"/>
                <w:vAlign w:val="center"/>
              </w:tcPr>
              <w:p w14:paraId="1742C84E" w14:textId="364DD325" w:rsidR="00D90711" w:rsidRPr="00D80B8C" w:rsidRDefault="00627413" w:rsidP="00D80B8C">
                <w:pPr>
                  <w:pStyle w:val="CheckBox"/>
                  <w:rPr>
                    <w:rStyle w:val="CheckBoxChar"/>
                    <w:rFonts w:ascii="Arial" w:eastAsia="MS Gothic" w:hAnsi="Arial" w:cs="Arial"/>
                    <w:b/>
                    <w:color w:val="auto"/>
                    <w:sz w:val="24"/>
                  </w:rPr>
                </w:pPr>
                <w:r w:rsidRPr="00D80B8C">
                  <w:rPr>
                    <w:rStyle w:val="CheckBoxChar"/>
                    <w:rFonts w:ascii="Segoe UI Symbol" w:eastAsia="MS Gothic" w:hAnsi="Segoe UI Symbol" w:cs="Segoe UI Symbol"/>
                    <w:b/>
                    <w:color w:val="auto"/>
                    <w:sz w:val="24"/>
                  </w:rPr>
                  <w:t>☐</w:t>
                </w:r>
              </w:p>
            </w:tc>
          </w:sdtContent>
        </w:sdt>
        <w:tc>
          <w:tcPr>
            <w:tcW w:w="1136" w:type="dxa"/>
            <w:shd w:val="clear" w:color="auto" w:fill="auto"/>
            <w:vAlign w:val="center"/>
          </w:tcPr>
          <w:p w14:paraId="28113407" w14:textId="417E634E" w:rsidR="69AE9196" w:rsidRPr="00D80B8C" w:rsidRDefault="00000000" w:rsidP="00D80B8C">
            <w:pPr>
              <w:jc w:val="center"/>
              <w:rPr>
                <w:rFonts w:ascii="Arial" w:eastAsia="MS Gothic" w:hAnsi="Arial" w:cs="Arial"/>
                <w:b/>
                <w:sz w:val="24"/>
              </w:rPr>
            </w:pPr>
            <w:sdt>
              <w:sdtPr>
                <w:rPr>
                  <w:rStyle w:val="CheckBoxChar"/>
                  <w:rFonts w:ascii="Arial" w:eastAsia="MS Gothic" w:hAnsi="Arial" w:cs="Arial"/>
                  <w:b/>
                  <w:color w:val="auto"/>
                  <w:sz w:val="24"/>
                </w:rPr>
                <w:id w:val="-5430595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F46E6">
                  <w:rPr>
                    <w:rStyle w:val="CheckBoxChar"/>
                    <w:rFonts w:ascii="MS Gothic" w:eastAsia="MS Gothic" w:hAnsi="MS Gothic" w:cs="Arial" w:hint="eastAsia"/>
                    <w:b/>
                    <w:color w:val="auto"/>
                    <w:sz w:val="24"/>
                  </w:rPr>
                  <w:t>☐</w:t>
                </w:r>
              </w:sdtContent>
            </w:sdt>
          </w:p>
        </w:tc>
        <w:sdt>
          <w:sdtPr>
            <w:rPr>
              <w:rStyle w:val="CheckBoxChar"/>
              <w:rFonts w:ascii="Arial" w:eastAsia="MS Gothic" w:hAnsi="Arial" w:cs="Arial"/>
              <w:b/>
              <w:bCs/>
              <w:color w:val="auto"/>
              <w:sz w:val="24"/>
            </w:rPr>
            <w:id w:val="-205091396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51" w:type="dxa"/>
                <w:shd w:val="clear" w:color="auto" w:fill="auto"/>
                <w:vAlign w:val="center"/>
              </w:tcPr>
              <w:p w14:paraId="3048D34D" w14:textId="25F3FDA8" w:rsidR="3C5F4911" w:rsidRPr="00D80B8C" w:rsidRDefault="002C241D" w:rsidP="00D80B8C">
                <w:pPr>
                  <w:jc w:val="center"/>
                  <w:rPr>
                    <w:rFonts w:ascii="Arial" w:eastAsia="MS Gothic" w:hAnsi="Arial" w:cs="Arial"/>
                    <w:b/>
                    <w:sz w:val="24"/>
                  </w:rPr>
                </w:pPr>
                <w:r>
                  <w:rPr>
                    <w:rStyle w:val="CheckBoxChar"/>
                    <w:rFonts w:ascii="MS Gothic" w:eastAsia="MS Gothic" w:hAnsi="MS Gothic" w:cs="Arial" w:hint="eastAsia"/>
                    <w:b/>
                    <w:bCs/>
                    <w:color w:val="auto"/>
                    <w:sz w:val="24"/>
                  </w:rPr>
                  <w:t>☒</w:t>
                </w:r>
              </w:p>
            </w:tc>
          </w:sdtContent>
        </w:sdt>
        <w:sdt>
          <w:sdtPr>
            <w:rPr>
              <w:rStyle w:val="CheckBoxChar"/>
              <w:rFonts w:ascii="Arial" w:eastAsia="MS Gothic" w:hAnsi="Arial" w:cs="Arial"/>
              <w:b/>
              <w:bCs/>
              <w:color w:val="auto"/>
              <w:sz w:val="24"/>
            </w:rPr>
            <w:id w:val="121862646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99" w:type="dxa"/>
                <w:gridSpan w:val="2"/>
                <w:vAlign w:val="center"/>
              </w:tcPr>
              <w:p w14:paraId="3E0EC747" w14:textId="7E5517C7" w:rsidR="00D90711" w:rsidRPr="00D80B8C" w:rsidRDefault="006E44FB" w:rsidP="00D80B8C">
                <w:pPr>
                  <w:pStyle w:val="CheckBox"/>
                  <w:rPr>
                    <w:rStyle w:val="CheckBoxChar"/>
                    <w:rFonts w:ascii="Arial" w:eastAsia="MS Gothic" w:hAnsi="Arial" w:cs="Arial"/>
                    <w:b/>
                    <w:color w:val="auto"/>
                    <w:sz w:val="24"/>
                  </w:rPr>
                </w:pPr>
                <w:r w:rsidRPr="00D80B8C">
                  <w:rPr>
                    <w:rStyle w:val="CheckBoxChar"/>
                    <w:rFonts w:ascii="Segoe UI Symbol" w:eastAsia="MS Gothic" w:hAnsi="Segoe UI Symbol" w:cs="Segoe UI Symbol"/>
                    <w:b/>
                    <w:color w:val="auto"/>
                    <w:sz w:val="24"/>
                  </w:rPr>
                  <w:t>☐</w:t>
                </w:r>
              </w:p>
            </w:tc>
          </w:sdtContent>
        </w:sdt>
        <w:tc>
          <w:tcPr>
            <w:tcW w:w="135" w:type="dxa"/>
          </w:tcPr>
          <w:p w14:paraId="57FFC7A8" w14:textId="77777777" w:rsidR="00D90711" w:rsidRPr="00984764" w:rsidRDefault="00D90711" w:rsidP="002219F3">
            <w:pPr>
              <w:pStyle w:val="CheckBox"/>
              <w:rPr>
                <w:rStyle w:val="CheckBoxChar"/>
                <w:sz w:val="20"/>
                <w:szCs w:val="14"/>
              </w:rPr>
            </w:pPr>
          </w:p>
        </w:tc>
      </w:tr>
      <w:tr w:rsidR="007D2F09" w:rsidRPr="00984764" w14:paraId="5D7019BF" w14:textId="77777777" w:rsidTr="29857D4F">
        <w:trPr>
          <w:trHeight w:val="525"/>
        </w:trPr>
        <w:tc>
          <w:tcPr>
            <w:tcW w:w="6261" w:type="dxa"/>
            <w:gridSpan w:val="2"/>
            <w:vAlign w:val="center"/>
          </w:tcPr>
          <w:p w14:paraId="06134D7F" w14:textId="1299C59A" w:rsidR="00D90711" w:rsidRPr="00984764" w:rsidRDefault="007A13F3" w:rsidP="003A1EFA">
            <w:pPr>
              <w:pStyle w:val="Heading4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T</w:t>
            </w:r>
            <w:r w:rsidR="00D90711" w:rsidRPr="384C0D65">
              <w:rPr>
                <w:b w:val="0"/>
                <w:sz w:val="20"/>
                <w:szCs w:val="20"/>
              </w:rPr>
              <w:t xml:space="preserve">akes full </w:t>
            </w:r>
            <w:r w:rsidR="00833ED1" w:rsidRPr="384C0D65">
              <w:rPr>
                <w:b w:val="0"/>
                <w:sz w:val="20"/>
                <w:szCs w:val="20"/>
              </w:rPr>
              <w:t xml:space="preserve">accountability for </w:t>
            </w:r>
            <w:r w:rsidR="00372D88" w:rsidRPr="384C0D65">
              <w:rPr>
                <w:b w:val="0"/>
                <w:sz w:val="20"/>
                <w:szCs w:val="20"/>
              </w:rPr>
              <w:t>his/her</w:t>
            </w:r>
            <w:r w:rsidR="00833ED1" w:rsidRPr="384C0D65">
              <w:rPr>
                <w:b w:val="0"/>
                <w:sz w:val="20"/>
                <w:szCs w:val="20"/>
              </w:rPr>
              <w:t xml:space="preserve"> actions and results </w:t>
            </w:r>
          </w:p>
        </w:tc>
        <w:sdt>
          <w:sdtPr>
            <w:rPr>
              <w:rStyle w:val="CheckBoxChar"/>
              <w:rFonts w:ascii="Arial" w:eastAsia="MS Gothic" w:hAnsi="Arial" w:cs="Arial"/>
              <w:b/>
              <w:bCs/>
              <w:color w:val="auto"/>
              <w:sz w:val="24"/>
            </w:rPr>
            <w:id w:val="10686297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25" w:type="dxa"/>
                <w:shd w:val="clear" w:color="auto" w:fill="auto"/>
                <w:vAlign w:val="center"/>
              </w:tcPr>
              <w:p w14:paraId="2D90A421" w14:textId="4BB64CC8" w:rsidR="00D90711" w:rsidRPr="00D80B8C" w:rsidRDefault="002C241D" w:rsidP="00D80B8C">
                <w:pPr>
                  <w:pStyle w:val="CheckBox"/>
                  <w:rPr>
                    <w:rStyle w:val="CheckBoxChar"/>
                    <w:rFonts w:ascii="Arial" w:eastAsia="MS Gothic" w:hAnsi="Arial" w:cs="Arial"/>
                    <w:b/>
                    <w:color w:val="auto"/>
                    <w:sz w:val="24"/>
                  </w:rPr>
                </w:pPr>
                <w:r>
                  <w:rPr>
                    <w:rStyle w:val="CheckBoxChar"/>
                    <w:rFonts w:ascii="MS Gothic" w:eastAsia="MS Gothic" w:hAnsi="MS Gothic" w:cs="Arial" w:hint="eastAsia"/>
                    <w:b/>
                    <w:bCs/>
                    <w:color w:val="auto"/>
                    <w:sz w:val="24"/>
                  </w:rPr>
                  <w:t>☒</w:t>
                </w:r>
              </w:p>
            </w:tc>
          </w:sdtContent>
        </w:sdt>
        <w:sdt>
          <w:sdtPr>
            <w:rPr>
              <w:rStyle w:val="CheckBoxChar"/>
              <w:rFonts w:ascii="Arial" w:eastAsia="MS Gothic" w:hAnsi="Arial" w:cs="Arial"/>
              <w:b/>
              <w:bCs/>
              <w:color w:val="auto"/>
              <w:sz w:val="24"/>
            </w:rPr>
            <w:id w:val="-8645153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33" w:type="dxa"/>
                <w:shd w:val="clear" w:color="auto" w:fill="auto"/>
                <w:vAlign w:val="center"/>
              </w:tcPr>
              <w:p w14:paraId="20F55929" w14:textId="67E7572D" w:rsidR="00D90711" w:rsidRPr="00D80B8C" w:rsidRDefault="00E03616" w:rsidP="00D80B8C">
                <w:pPr>
                  <w:pStyle w:val="CheckBox"/>
                  <w:rPr>
                    <w:rStyle w:val="CheckBoxChar"/>
                    <w:rFonts w:ascii="Arial" w:eastAsia="MS Gothic" w:hAnsi="Arial" w:cs="Arial"/>
                    <w:b/>
                    <w:color w:val="auto"/>
                    <w:sz w:val="24"/>
                  </w:rPr>
                </w:pPr>
                <w:r w:rsidRPr="00D80B8C">
                  <w:rPr>
                    <w:rStyle w:val="CheckBoxChar"/>
                    <w:rFonts w:ascii="Segoe UI Symbol" w:eastAsia="MS Gothic" w:hAnsi="Segoe UI Symbol" w:cs="Segoe UI Symbol"/>
                    <w:b/>
                    <w:color w:val="auto"/>
                    <w:sz w:val="24"/>
                  </w:rPr>
                  <w:t>☐</w:t>
                </w:r>
              </w:p>
            </w:tc>
          </w:sdtContent>
        </w:sdt>
        <w:tc>
          <w:tcPr>
            <w:tcW w:w="1136" w:type="dxa"/>
            <w:shd w:val="clear" w:color="auto" w:fill="auto"/>
            <w:vAlign w:val="center"/>
          </w:tcPr>
          <w:p w14:paraId="6D16673E" w14:textId="18EBB92B" w:rsidR="5BEC68CB" w:rsidRPr="00D80B8C" w:rsidRDefault="00000000" w:rsidP="00D80B8C">
            <w:pPr>
              <w:jc w:val="center"/>
              <w:rPr>
                <w:rFonts w:ascii="Arial" w:eastAsia="MS Gothic" w:hAnsi="Arial" w:cs="Arial"/>
                <w:b/>
                <w:sz w:val="24"/>
              </w:rPr>
            </w:pPr>
            <w:sdt>
              <w:sdtPr>
                <w:rPr>
                  <w:rStyle w:val="CheckBoxChar"/>
                  <w:rFonts w:ascii="Arial" w:eastAsia="MS Gothic" w:hAnsi="Arial" w:cs="Arial"/>
                  <w:b/>
                  <w:color w:val="auto"/>
                  <w:sz w:val="24"/>
                </w:rPr>
                <w:id w:val="13672536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F46E6">
                  <w:rPr>
                    <w:rStyle w:val="CheckBoxChar"/>
                    <w:rFonts w:ascii="MS Gothic" w:eastAsia="MS Gothic" w:hAnsi="MS Gothic" w:cs="Arial" w:hint="eastAsia"/>
                    <w:b/>
                    <w:color w:val="auto"/>
                    <w:sz w:val="24"/>
                  </w:rPr>
                  <w:t>☐</w:t>
                </w:r>
              </w:sdtContent>
            </w:sdt>
          </w:p>
        </w:tc>
        <w:sdt>
          <w:sdtPr>
            <w:rPr>
              <w:rStyle w:val="CheckBoxChar"/>
              <w:rFonts w:ascii="Arial" w:eastAsia="MS Gothic" w:hAnsi="Arial" w:cs="Arial"/>
              <w:b/>
              <w:bCs/>
              <w:color w:val="auto"/>
              <w:sz w:val="24"/>
            </w:rPr>
            <w:id w:val="58788992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51" w:type="dxa"/>
                <w:shd w:val="clear" w:color="auto" w:fill="auto"/>
                <w:vAlign w:val="center"/>
              </w:tcPr>
              <w:p w14:paraId="5BBE0C07" w14:textId="5A28FD71" w:rsidR="3C1C6436" w:rsidRPr="00D80B8C" w:rsidRDefault="3C1C6436" w:rsidP="00D80B8C">
                <w:pPr>
                  <w:jc w:val="center"/>
                  <w:rPr>
                    <w:rFonts w:ascii="Arial" w:eastAsia="MS Gothic" w:hAnsi="Arial" w:cs="Arial"/>
                    <w:b/>
                    <w:sz w:val="24"/>
                  </w:rPr>
                </w:pPr>
                <w:r w:rsidRPr="00D80B8C">
                  <w:rPr>
                    <w:rFonts w:ascii="Segoe UI Symbol" w:eastAsia="MS Gothic" w:hAnsi="Segoe UI Symbol" w:cs="Segoe UI Symbol"/>
                    <w:b/>
                    <w:sz w:val="24"/>
                  </w:rPr>
                  <w:t>☐</w:t>
                </w:r>
              </w:p>
            </w:tc>
          </w:sdtContent>
        </w:sdt>
        <w:sdt>
          <w:sdtPr>
            <w:rPr>
              <w:rStyle w:val="CheckBoxChar"/>
              <w:rFonts w:ascii="Arial" w:eastAsia="MS Gothic" w:hAnsi="Arial" w:cs="Arial"/>
              <w:b/>
              <w:bCs/>
              <w:color w:val="auto"/>
              <w:sz w:val="24"/>
            </w:rPr>
            <w:id w:val="7748391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99" w:type="dxa"/>
                <w:gridSpan w:val="2"/>
                <w:vAlign w:val="center"/>
              </w:tcPr>
              <w:p w14:paraId="7409D8B1" w14:textId="467561F3" w:rsidR="00D90711" w:rsidRPr="00D80B8C" w:rsidRDefault="006E44FB" w:rsidP="00D80B8C">
                <w:pPr>
                  <w:pStyle w:val="CheckBox"/>
                  <w:rPr>
                    <w:rStyle w:val="CheckBoxChar"/>
                    <w:rFonts w:ascii="Arial" w:eastAsia="MS Gothic" w:hAnsi="Arial" w:cs="Arial"/>
                    <w:b/>
                    <w:color w:val="auto"/>
                    <w:sz w:val="24"/>
                  </w:rPr>
                </w:pPr>
                <w:r w:rsidRPr="00D80B8C">
                  <w:rPr>
                    <w:rStyle w:val="CheckBoxChar"/>
                    <w:rFonts w:ascii="Segoe UI Symbol" w:eastAsia="MS Gothic" w:hAnsi="Segoe UI Symbol" w:cs="Segoe UI Symbol"/>
                    <w:b/>
                    <w:color w:val="auto"/>
                    <w:sz w:val="24"/>
                  </w:rPr>
                  <w:t>☐</w:t>
                </w:r>
              </w:p>
            </w:tc>
          </w:sdtContent>
        </w:sdt>
        <w:tc>
          <w:tcPr>
            <w:tcW w:w="135" w:type="dxa"/>
          </w:tcPr>
          <w:p w14:paraId="38CAF6F0" w14:textId="77777777" w:rsidR="00D90711" w:rsidRPr="00984764" w:rsidRDefault="00D90711" w:rsidP="002219F3">
            <w:pPr>
              <w:pStyle w:val="CheckBox"/>
              <w:rPr>
                <w:rStyle w:val="CheckBoxChar"/>
                <w:sz w:val="20"/>
                <w:szCs w:val="14"/>
              </w:rPr>
            </w:pPr>
          </w:p>
        </w:tc>
      </w:tr>
      <w:tr w:rsidR="007D2F09" w:rsidRPr="00984764" w14:paraId="2F0897DA" w14:textId="77777777" w:rsidTr="29857D4F">
        <w:trPr>
          <w:trHeight w:val="390"/>
        </w:trPr>
        <w:tc>
          <w:tcPr>
            <w:tcW w:w="6261" w:type="dxa"/>
            <w:gridSpan w:val="2"/>
            <w:vAlign w:val="center"/>
          </w:tcPr>
          <w:p w14:paraId="7B879C26" w14:textId="77777777" w:rsidR="00D90711" w:rsidRPr="00984764" w:rsidRDefault="00833ED1" w:rsidP="002219F3">
            <w:pPr>
              <w:pStyle w:val="Heading4"/>
              <w:rPr>
                <w:sz w:val="20"/>
                <w:szCs w:val="14"/>
              </w:rPr>
            </w:pPr>
            <w:r w:rsidRPr="00984764">
              <w:rPr>
                <w:sz w:val="20"/>
                <w:szCs w:val="14"/>
              </w:rPr>
              <w:t xml:space="preserve">Teamwork &amp; Collaboration </w:t>
            </w:r>
          </w:p>
        </w:tc>
        <w:tc>
          <w:tcPr>
            <w:tcW w:w="1125" w:type="dxa"/>
            <w:shd w:val="clear" w:color="auto" w:fill="auto"/>
            <w:vAlign w:val="center"/>
          </w:tcPr>
          <w:p w14:paraId="1C7E5BD6" w14:textId="73D118D0" w:rsidR="00D90711" w:rsidRPr="00D80B8C" w:rsidRDefault="00D90711" w:rsidP="00D80B8C">
            <w:pPr>
              <w:pStyle w:val="CheckBox"/>
              <w:rPr>
                <w:rStyle w:val="CheckBoxChar"/>
                <w:rFonts w:ascii="Arial" w:eastAsia="MS Gothic" w:hAnsi="Arial" w:cs="Arial"/>
                <w:b/>
                <w:color w:val="auto"/>
                <w:sz w:val="24"/>
              </w:rPr>
            </w:pPr>
          </w:p>
        </w:tc>
        <w:tc>
          <w:tcPr>
            <w:tcW w:w="1233" w:type="dxa"/>
            <w:shd w:val="clear" w:color="auto" w:fill="auto"/>
            <w:vAlign w:val="center"/>
          </w:tcPr>
          <w:p w14:paraId="3695E84D" w14:textId="324A9F61" w:rsidR="00D90711" w:rsidRPr="00D80B8C" w:rsidRDefault="00D90711" w:rsidP="00D80B8C">
            <w:pPr>
              <w:pStyle w:val="CheckBox"/>
              <w:rPr>
                <w:rStyle w:val="CheckBoxChar"/>
                <w:rFonts w:ascii="Arial" w:eastAsia="MS Gothic" w:hAnsi="Arial" w:cs="Arial"/>
                <w:b/>
                <w:color w:val="auto"/>
                <w:sz w:val="24"/>
              </w:rPr>
            </w:pPr>
          </w:p>
        </w:tc>
        <w:tc>
          <w:tcPr>
            <w:tcW w:w="1136" w:type="dxa"/>
            <w:shd w:val="clear" w:color="auto" w:fill="auto"/>
            <w:vAlign w:val="center"/>
          </w:tcPr>
          <w:p w14:paraId="2FFD975C" w14:textId="16CC2F98" w:rsidR="00D90711" w:rsidRPr="00D80B8C" w:rsidRDefault="00D90711" w:rsidP="00D80B8C">
            <w:pPr>
              <w:pStyle w:val="CheckBox"/>
              <w:rPr>
                <w:rStyle w:val="CheckBoxChar"/>
                <w:rFonts w:ascii="Arial" w:eastAsia="MS Gothic" w:hAnsi="Arial" w:cs="Arial"/>
                <w:b/>
                <w:color w:val="auto"/>
                <w:sz w:val="24"/>
              </w:rPr>
            </w:pPr>
          </w:p>
        </w:tc>
        <w:tc>
          <w:tcPr>
            <w:tcW w:w="1151" w:type="dxa"/>
            <w:shd w:val="clear" w:color="auto" w:fill="auto"/>
            <w:vAlign w:val="center"/>
          </w:tcPr>
          <w:p w14:paraId="2EA45F8B" w14:textId="793F91E0" w:rsidR="00D90711" w:rsidRPr="00D80B8C" w:rsidRDefault="00D90711" w:rsidP="00D80B8C">
            <w:pPr>
              <w:pStyle w:val="CheckBox"/>
              <w:rPr>
                <w:rStyle w:val="CheckBoxChar"/>
                <w:rFonts w:ascii="Arial" w:eastAsia="MS Gothic" w:hAnsi="Arial" w:cs="Arial"/>
                <w:b/>
                <w:color w:val="auto"/>
                <w:sz w:val="24"/>
              </w:rPr>
            </w:pPr>
          </w:p>
        </w:tc>
        <w:tc>
          <w:tcPr>
            <w:tcW w:w="699" w:type="dxa"/>
            <w:gridSpan w:val="2"/>
            <w:vAlign w:val="center"/>
          </w:tcPr>
          <w:p w14:paraId="72F21708" w14:textId="6E4C1E9E" w:rsidR="00D90711" w:rsidRPr="00D80B8C" w:rsidRDefault="00D90711" w:rsidP="00D80B8C">
            <w:pPr>
              <w:pStyle w:val="CheckBox"/>
              <w:rPr>
                <w:rStyle w:val="CheckBoxChar"/>
                <w:rFonts w:ascii="Arial" w:eastAsia="MS Gothic" w:hAnsi="Arial" w:cs="Arial"/>
                <w:b/>
                <w:color w:val="auto"/>
                <w:sz w:val="24"/>
              </w:rPr>
            </w:pPr>
          </w:p>
        </w:tc>
        <w:tc>
          <w:tcPr>
            <w:tcW w:w="135" w:type="dxa"/>
          </w:tcPr>
          <w:p w14:paraId="4C6A8F4F" w14:textId="77777777" w:rsidR="00D90711" w:rsidRPr="00984764" w:rsidRDefault="00D90711" w:rsidP="002219F3">
            <w:pPr>
              <w:pStyle w:val="CheckBox"/>
              <w:rPr>
                <w:rStyle w:val="CheckBoxChar"/>
                <w:sz w:val="20"/>
                <w:szCs w:val="14"/>
              </w:rPr>
            </w:pPr>
          </w:p>
        </w:tc>
      </w:tr>
      <w:tr w:rsidR="00D32668" w:rsidRPr="00984764" w14:paraId="7D72324B" w14:textId="77777777" w:rsidTr="29857D4F">
        <w:trPr>
          <w:trHeight w:val="360"/>
        </w:trPr>
        <w:tc>
          <w:tcPr>
            <w:tcW w:w="6261" w:type="dxa"/>
            <w:gridSpan w:val="2"/>
            <w:vAlign w:val="center"/>
          </w:tcPr>
          <w:p w14:paraId="5002450C" w14:textId="77777777" w:rsidR="00D32668" w:rsidRPr="00984764" w:rsidRDefault="00D32668" w:rsidP="00D32668">
            <w:pPr>
              <w:pStyle w:val="Heading4"/>
              <w:rPr>
                <w:b w:val="0"/>
                <w:sz w:val="20"/>
                <w:szCs w:val="14"/>
              </w:rPr>
            </w:pPr>
            <w:r w:rsidRPr="00984764">
              <w:rPr>
                <w:b w:val="0"/>
                <w:sz w:val="20"/>
                <w:szCs w:val="14"/>
              </w:rPr>
              <w:t xml:space="preserve">Works well with others </w:t>
            </w:r>
          </w:p>
        </w:tc>
        <w:sdt>
          <w:sdtPr>
            <w:rPr>
              <w:rStyle w:val="CheckBoxChar"/>
              <w:b/>
              <w:bCs/>
              <w:color w:val="auto"/>
              <w:sz w:val="24"/>
            </w:rPr>
            <w:id w:val="15261445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25" w:type="dxa"/>
                <w:shd w:val="clear" w:color="auto" w:fill="auto"/>
                <w:vAlign w:val="center"/>
              </w:tcPr>
              <w:p w14:paraId="021FCC68" w14:textId="2635C6C3" w:rsidR="00D32668" w:rsidRPr="00D80B8C" w:rsidRDefault="00D80B8C" w:rsidP="00D80B8C">
                <w:pPr>
                  <w:pStyle w:val="CheckBox"/>
                  <w:rPr>
                    <w:rStyle w:val="CheckBoxChar"/>
                    <w:b/>
                    <w:color w:val="auto"/>
                    <w:sz w:val="24"/>
                  </w:rPr>
                </w:pPr>
                <w:r>
                  <w:rPr>
                    <w:rStyle w:val="CheckBoxChar"/>
                    <w:rFonts w:ascii="MS Gothic" w:eastAsia="MS Gothic" w:hAnsi="MS Gothic" w:hint="eastAsia"/>
                    <w:b/>
                    <w:color w:val="auto"/>
                    <w:sz w:val="24"/>
                  </w:rPr>
                  <w:t>☐</w:t>
                </w:r>
              </w:p>
            </w:tc>
          </w:sdtContent>
        </w:sdt>
        <w:sdt>
          <w:sdtPr>
            <w:rPr>
              <w:rStyle w:val="CheckBoxChar"/>
              <w:b/>
              <w:bCs/>
              <w:color w:val="auto"/>
              <w:sz w:val="24"/>
            </w:rPr>
            <w:id w:val="-115983888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33" w:type="dxa"/>
                <w:shd w:val="clear" w:color="auto" w:fill="auto"/>
                <w:vAlign w:val="center"/>
              </w:tcPr>
              <w:p w14:paraId="18F16C9A" w14:textId="1200A556" w:rsidR="00D32668" w:rsidRPr="00D80B8C" w:rsidRDefault="002C241D" w:rsidP="00D80B8C">
                <w:pPr>
                  <w:pStyle w:val="CheckBox"/>
                  <w:rPr>
                    <w:rStyle w:val="CheckBoxChar"/>
                    <w:b/>
                    <w:color w:val="auto"/>
                    <w:sz w:val="24"/>
                  </w:rPr>
                </w:pPr>
                <w:r>
                  <w:rPr>
                    <w:rStyle w:val="CheckBoxChar"/>
                    <w:rFonts w:ascii="MS Gothic" w:eastAsia="MS Gothic" w:hAnsi="MS Gothic" w:hint="eastAsia"/>
                    <w:b/>
                    <w:bCs/>
                    <w:color w:val="auto"/>
                    <w:sz w:val="24"/>
                  </w:rPr>
                  <w:t>☒</w:t>
                </w:r>
              </w:p>
            </w:tc>
          </w:sdtContent>
        </w:sdt>
        <w:sdt>
          <w:sdtPr>
            <w:rPr>
              <w:rStyle w:val="CheckBoxChar"/>
              <w:b/>
              <w:bCs/>
              <w:color w:val="auto"/>
              <w:sz w:val="24"/>
            </w:rPr>
            <w:id w:val="173018812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36" w:type="dxa"/>
                <w:shd w:val="clear" w:color="auto" w:fill="auto"/>
                <w:vAlign w:val="center"/>
              </w:tcPr>
              <w:p w14:paraId="205EEA73" w14:textId="383B301A" w:rsidR="5E5ACF48" w:rsidRPr="00D80B8C" w:rsidRDefault="009F46E6" w:rsidP="00D80B8C">
                <w:pPr>
                  <w:jc w:val="center"/>
                  <w:rPr>
                    <w:b/>
                    <w:sz w:val="24"/>
                  </w:rPr>
                </w:pPr>
                <w:r>
                  <w:rPr>
                    <w:rStyle w:val="CheckBoxChar"/>
                    <w:rFonts w:ascii="MS Gothic" w:eastAsia="MS Gothic" w:hAnsi="MS Gothic" w:hint="eastAsia"/>
                    <w:b/>
                    <w:color w:val="auto"/>
                    <w:sz w:val="24"/>
                  </w:rPr>
                  <w:t>☐</w:t>
                </w:r>
              </w:p>
            </w:tc>
          </w:sdtContent>
        </w:sdt>
        <w:tc>
          <w:tcPr>
            <w:tcW w:w="1151" w:type="dxa"/>
            <w:shd w:val="clear" w:color="auto" w:fill="auto"/>
            <w:vAlign w:val="center"/>
          </w:tcPr>
          <w:p w14:paraId="2ACFA77F" w14:textId="06DBBC5B" w:rsidR="69791506" w:rsidRPr="00D80B8C" w:rsidRDefault="00000000" w:rsidP="00D80B8C">
            <w:pPr>
              <w:jc w:val="center"/>
              <w:rPr>
                <w:b/>
                <w:sz w:val="24"/>
              </w:rPr>
            </w:pPr>
            <w:sdt>
              <w:sdtPr>
                <w:rPr>
                  <w:rStyle w:val="CheckBoxChar"/>
                  <w:b/>
                  <w:color w:val="auto"/>
                  <w:sz w:val="24"/>
                </w:rPr>
                <w:id w:val="-2078779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3D7EF435" w:rsidRPr="00D80B8C">
                  <w:rPr>
                    <w:rFonts w:ascii="MS Gothic" w:eastAsia="MS Gothic" w:hAnsi="MS Gothic" w:cs="MS Gothic"/>
                    <w:b/>
                    <w:sz w:val="24"/>
                  </w:rPr>
                  <w:t>☐</w:t>
                </w:r>
              </w:sdtContent>
            </w:sdt>
          </w:p>
        </w:tc>
        <w:sdt>
          <w:sdtPr>
            <w:rPr>
              <w:rStyle w:val="CheckBoxChar"/>
              <w:b/>
              <w:bCs/>
              <w:color w:val="auto"/>
              <w:sz w:val="24"/>
            </w:rPr>
            <w:id w:val="-5444487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99" w:type="dxa"/>
                <w:gridSpan w:val="2"/>
                <w:vAlign w:val="center"/>
              </w:tcPr>
              <w:p w14:paraId="3E0EF20F" w14:textId="02E11623" w:rsidR="00D32668" w:rsidRPr="00D80B8C" w:rsidRDefault="00D32668" w:rsidP="00D80B8C">
                <w:pPr>
                  <w:pStyle w:val="CheckBox"/>
                  <w:rPr>
                    <w:rStyle w:val="CheckBoxChar"/>
                    <w:b/>
                    <w:color w:val="auto"/>
                    <w:sz w:val="24"/>
                  </w:rPr>
                </w:pPr>
                <w:r w:rsidRPr="00D80B8C">
                  <w:rPr>
                    <w:rStyle w:val="CheckBoxChar"/>
                    <w:rFonts w:ascii="MS Gothic" w:eastAsia="MS Gothic" w:hAnsi="MS Gothic" w:hint="eastAsia"/>
                    <w:b/>
                    <w:color w:val="auto"/>
                    <w:sz w:val="24"/>
                  </w:rPr>
                  <w:t>☐</w:t>
                </w:r>
              </w:p>
            </w:tc>
          </w:sdtContent>
        </w:sdt>
        <w:tc>
          <w:tcPr>
            <w:tcW w:w="135" w:type="dxa"/>
          </w:tcPr>
          <w:p w14:paraId="5E6901AD" w14:textId="77777777" w:rsidR="00D32668" w:rsidRPr="00984764" w:rsidRDefault="00D32668" w:rsidP="00D32668">
            <w:pPr>
              <w:pStyle w:val="CheckBox"/>
              <w:rPr>
                <w:rStyle w:val="CheckBoxChar"/>
                <w:sz w:val="20"/>
                <w:szCs w:val="14"/>
              </w:rPr>
            </w:pPr>
          </w:p>
        </w:tc>
      </w:tr>
      <w:tr w:rsidR="00D32668" w:rsidRPr="00984764" w14:paraId="11AB2104" w14:textId="77777777" w:rsidTr="29857D4F">
        <w:trPr>
          <w:trHeight w:hRule="exact" w:val="519"/>
        </w:trPr>
        <w:tc>
          <w:tcPr>
            <w:tcW w:w="6261" w:type="dxa"/>
            <w:gridSpan w:val="2"/>
            <w:vAlign w:val="center"/>
          </w:tcPr>
          <w:p w14:paraId="265C2045" w14:textId="77777777" w:rsidR="00D32668" w:rsidRPr="00984764" w:rsidRDefault="00D32668" w:rsidP="00D32668">
            <w:pPr>
              <w:pStyle w:val="Heading4"/>
              <w:rPr>
                <w:b w:val="0"/>
                <w:sz w:val="20"/>
                <w:szCs w:val="14"/>
              </w:rPr>
            </w:pPr>
            <w:r w:rsidRPr="00984764">
              <w:rPr>
                <w:b w:val="0"/>
                <w:sz w:val="20"/>
                <w:szCs w:val="14"/>
              </w:rPr>
              <w:t xml:space="preserve">Ready and willing to take on a task </w:t>
            </w:r>
          </w:p>
        </w:tc>
        <w:sdt>
          <w:sdtPr>
            <w:rPr>
              <w:rStyle w:val="CheckBoxChar"/>
              <w:b/>
              <w:bCs/>
              <w:color w:val="auto"/>
              <w:sz w:val="24"/>
            </w:rPr>
            <w:id w:val="7548626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25" w:type="dxa"/>
                <w:shd w:val="clear" w:color="auto" w:fill="auto"/>
                <w:vAlign w:val="center"/>
              </w:tcPr>
              <w:p w14:paraId="374EC092" w14:textId="54A49FC0" w:rsidR="00D32668" w:rsidRPr="00D80B8C" w:rsidRDefault="00D32668" w:rsidP="00D80B8C">
                <w:pPr>
                  <w:pStyle w:val="CheckBox"/>
                  <w:rPr>
                    <w:rStyle w:val="CheckBoxChar"/>
                    <w:b/>
                    <w:color w:val="auto"/>
                    <w:sz w:val="24"/>
                  </w:rPr>
                </w:pPr>
                <w:r w:rsidRPr="00D80B8C">
                  <w:rPr>
                    <w:rStyle w:val="CheckBoxChar"/>
                    <w:rFonts w:ascii="MS Gothic" w:eastAsia="MS Gothic" w:hAnsi="MS Gothic" w:hint="eastAsia"/>
                    <w:b/>
                    <w:color w:val="auto"/>
                    <w:sz w:val="24"/>
                  </w:rPr>
                  <w:t>☐</w:t>
                </w:r>
              </w:p>
            </w:tc>
          </w:sdtContent>
        </w:sdt>
        <w:sdt>
          <w:sdtPr>
            <w:rPr>
              <w:rStyle w:val="CheckBoxChar"/>
              <w:b/>
              <w:bCs/>
              <w:color w:val="auto"/>
              <w:sz w:val="24"/>
            </w:rPr>
            <w:id w:val="-103133426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33" w:type="dxa"/>
                <w:shd w:val="clear" w:color="auto" w:fill="auto"/>
                <w:vAlign w:val="center"/>
              </w:tcPr>
              <w:p w14:paraId="633E8225" w14:textId="0B001E3D" w:rsidR="00D32668" w:rsidRPr="00D80B8C" w:rsidRDefault="007F2B79" w:rsidP="00D80B8C">
                <w:pPr>
                  <w:pStyle w:val="CheckBox"/>
                  <w:rPr>
                    <w:rStyle w:val="CheckBoxChar"/>
                    <w:b/>
                    <w:color w:val="auto"/>
                    <w:sz w:val="24"/>
                  </w:rPr>
                </w:pPr>
                <w:r w:rsidRPr="00D80B8C">
                  <w:rPr>
                    <w:rStyle w:val="CheckBoxChar"/>
                    <w:rFonts w:ascii="MS Gothic" w:eastAsia="MS Gothic" w:hAnsi="MS Gothic" w:hint="eastAsia"/>
                    <w:b/>
                    <w:color w:val="auto"/>
                    <w:sz w:val="24"/>
                  </w:rPr>
                  <w:t>☐</w:t>
                </w:r>
              </w:p>
            </w:tc>
          </w:sdtContent>
        </w:sdt>
        <w:tc>
          <w:tcPr>
            <w:tcW w:w="1136" w:type="dxa"/>
            <w:shd w:val="clear" w:color="auto" w:fill="auto"/>
            <w:vAlign w:val="center"/>
          </w:tcPr>
          <w:p w14:paraId="36E45EE6" w14:textId="6B6440A2" w:rsidR="56A72CAF" w:rsidRPr="00D80B8C" w:rsidRDefault="00000000" w:rsidP="00D80B8C">
            <w:pPr>
              <w:jc w:val="center"/>
              <w:rPr>
                <w:b/>
                <w:sz w:val="24"/>
              </w:rPr>
            </w:pPr>
            <w:sdt>
              <w:sdtPr>
                <w:rPr>
                  <w:rStyle w:val="CheckBoxChar"/>
                  <w:b/>
                  <w:color w:val="auto"/>
                  <w:sz w:val="24"/>
                </w:rPr>
                <w:id w:val="2335155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06BD8">
                  <w:rPr>
                    <w:rStyle w:val="CheckBoxChar"/>
                    <w:rFonts w:ascii="MS Gothic" w:eastAsia="MS Gothic" w:hAnsi="MS Gothic" w:hint="eastAsia"/>
                    <w:b/>
                    <w:color w:val="auto"/>
                    <w:sz w:val="24"/>
                  </w:rPr>
                  <w:t>☐</w:t>
                </w:r>
              </w:sdtContent>
            </w:sdt>
          </w:p>
        </w:tc>
        <w:sdt>
          <w:sdtPr>
            <w:rPr>
              <w:rStyle w:val="CheckBoxChar"/>
              <w:b/>
              <w:bCs/>
              <w:color w:val="auto"/>
              <w:sz w:val="24"/>
            </w:rPr>
            <w:id w:val="192514213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51" w:type="dxa"/>
                <w:shd w:val="clear" w:color="auto" w:fill="auto"/>
                <w:vAlign w:val="center"/>
              </w:tcPr>
              <w:p w14:paraId="7A7E6BA0" w14:textId="2ED0B000" w:rsidR="52F9B1DD" w:rsidRPr="00D80B8C" w:rsidRDefault="002C241D" w:rsidP="00D80B8C">
                <w:pPr>
                  <w:jc w:val="center"/>
                  <w:rPr>
                    <w:b/>
                    <w:sz w:val="24"/>
                  </w:rPr>
                </w:pPr>
                <w:r>
                  <w:rPr>
                    <w:rStyle w:val="CheckBoxChar"/>
                    <w:rFonts w:ascii="MS Gothic" w:eastAsia="MS Gothic" w:hAnsi="MS Gothic" w:hint="eastAsia"/>
                    <w:b/>
                    <w:bCs/>
                    <w:color w:val="auto"/>
                    <w:sz w:val="24"/>
                  </w:rPr>
                  <w:t>☒</w:t>
                </w:r>
              </w:p>
            </w:tc>
          </w:sdtContent>
        </w:sdt>
        <w:sdt>
          <w:sdtPr>
            <w:rPr>
              <w:rStyle w:val="CheckBoxChar"/>
              <w:b/>
              <w:bCs/>
              <w:color w:val="auto"/>
              <w:sz w:val="24"/>
            </w:rPr>
            <w:id w:val="-2800323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99" w:type="dxa"/>
                <w:gridSpan w:val="2"/>
                <w:vAlign w:val="center"/>
              </w:tcPr>
              <w:p w14:paraId="29C2CDD1" w14:textId="4A4E9391" w:rsidR="00D32668" w:rsidRPr="00D80B8C" w:rsidRDefault="00D32668" w:rsidP="00D80B8C">
                <w:pPr>
                  <w:pStyle w:val="CheckBox"/>
                  <w:rPr>
                    <w:rStyle w:val="CheckBoxChar"/>
                    <w:b/>
                    <w:color w:val="auto"/>
                    <w:sz w:val="24"/>
                  </w:rPr>
                </w:pPr>
                <w:r w:rsidRPr="00D80B8C">
                  <w:rPr>
                    <w:rStyle w:val="CheckBoxChar"/>
                    <w:rFonts w:ascii="MS Gothic" w:eastAsia="MS Gothic" w:hAnsi="MS Gothic" w:hint="eastAsia"/>
                    <w:b/>
                    <w:color w:val="auto"/>
                    <w:sz w:val="24"/>
                  </w:rPr>
                  <w:t>☐</w:t>
                </w:r>
              </w:p>
            </w:tc>
          </w:sdtContent>
        </w:sdt>
        <w:tc>
          <w:tcPr>
            <w:tcW w:w="135" w:type="dxa"/>
          </w:tcPr>
          <w:p w14:paraId="315E81ED" w14:textId="77777777" w:rsidR="00D32668" w:rsidRPr="00984764" w:rsidRDefault="00D32668" w:rsidP="00D32668">
            <w:pPr>
              <w:pStyle w:val="CheckBox"/>
              <w:rPr>
                <w:rStyle w:val="CheckBoxChar"/>
                <w:sz w:val="20"/>
                <w:szCs w:val="14"/>
              </w:rPr>
            </w:pPr>
          </w:p>
        </w:tc>
      </w:tr>
      <w:tr w:rsidR="00D32668" w:rsidRPr="00984764" w14:paraId="5275C6D5" w14:textId="77777777" w:rsidTr="29857D4F">
        <w:trPr>
          <w:trHeight w:val="420"/>
        </w:trPr>
        <w:tc>
          <w:tcPr>
            <w:tcW w:w="6261" w:type="dxa"/>
            <w:gridSpan w:val="2"/>
            <w:vAlign w:val="center"/>
          </w:tcPr>
          <w:p w14:paraId="6D1E479B" w14:textId="77777777" w:rsidR="00D32668" w:rsidRPr="00984764" w:rsidRDefault="00D32668" w:rsidP="00D32668">
            <w:pPr>
              <w:pStyle w:val="Heading4"/>
              <w:rPr>
                <w:sz w:val="20"/>
                <w:szCs w:val="14"/>
              </w:rPr>
            </w:pPr>
            <w:r w:rsidRPr="00984764">
              <w:rPr>
                <w:sz w:val="20"/>
                <w:szCs w:val="14"/>
              </w:rPr>
              <w:t xml:space="preserve">Presence &amp; Reliability </w:t>
            </w:r>
          </w:p>
        </w:tc>
        <w:tc>
          <w:tcPr>
            <w:tcW w:w="5344" w:type="dxa"/>
            <w:gridSpan w:val="6"/>
            <w:shd w:val="clear" w:color="auto" w:fill="auto"/>
            <w:vAlign w:val="center"/>
          </w:tcPr>
          <w:p w14:paraId="3DADE524" w14:textId="77777777" w:rsidR="00D32668" w:rsidRPr="00D80B8C" w:rsidRDefault="00D32668" w:rsidP="00D80B8C">
            <w:pPr>
              <w:pStyle w:val="CheckBox"/>
              <w:rPr>
                <w:rStyle w:val="CheckBoxChar"/>
                <w:b/>
                <w:color w:val="auto"/>
                <w:sz w:val="24"/>
              </w:rPr>
            </w:pPr>
          </w:p>
        </w:tc>
        <w:tc>
          <w:tcPr>
            <w:tcW w:w="135" w:type="dxa"/>
          </w:tcPr>
          <w:p w14:paraId="533C7C34" w14:textId="77777777" w:rsidR="00D32668" w:rsidRPr="00984764" w:rsidRDefault="00D32668" w:rsidP="00D32668">
            <w:pPr>
              <w:pStyle w:val="CheckBox"/>
              <w:rPr>
                <w:rStyle w:val="CheckBoxChar"/>
                <w:sz w:val="20"/>
                <w:szCs w:val="14"/>
              </w:rPr>
            </w:pPr>
          </w:p>
        </w:tc>
      </w:tr>
      <w:tr w:rsidR="00D32668" w:rsidRPr="00984764" w14:paraId="2E82EA49" w14:textId="77777777" w:rsidTr="29857D4F">
        <w:trPr>
          <w:trHeight w:hRule="exact" w:val="519"/>
        </w:trPr>
        <w:tc>
          <w:tcPr>
            <w:tcW w:w="6261" w:type="dxa"/>
            <w:gridSpan w:val="2"/>
            <w:vAlign w:val="center"/>
          </w:tcPr>
          <w:p w14:paraId="0B59C175" w14:textId="77777777" w:rsidR="00D32668" w:rsidRPr="00984764" w:rsidRDefault="00D32668" w:rsidP="00D32668">
            <w:pPr>
              <w:pStyle w:val="Heading4"/>
              <w:rPr>
                <w:b w:val="0"/>
                <w:sz w:val="20"/>
                <w:szCs w:val="14"/>
              </w:rPr>
            </w:pPr>
            <w:r w:rsidRPr="00984764">
              <w:rPr>
                <w:b w:val="0"/>
                <w:sz w:val="20"/>
                <w:szCs w:val="14"/>
              </w:rPr>
              <w:t xml:space="preserve">Punctuality and Attendance </w:t>
            </w:r>
          </w:p>
        </w:tc>
        <w:sdt>
          <w:sdtPr>
            <w:rPr>
              <w:rStyle w:val="CheckBoxChar"/>
              <w:b/>
              <w:bCs/>
              <w:color w:val="auto"/>
              <w:sz w:val="24"/>
            </w:rPr>
            <w:id w:val="92223003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25" w:type="dxa"/>
                <w:shd w:val="clear" w:color="auto" w:fill="auto"/>
                <w:vAlign w:val="center"/>
              </w:tcPr>
              <w:p w14:paraId="0D5F6472" w14:textId="7BA42598" w:rsidR="00D32668" w:rsidRPr="00D80B8C" w:rsidRDefault="002C241D" w:rsidP="00D80B8C">
                <w:pPr>
                  <w:pStyle w:val="CheckBox"/>
                  <w:rPr>
                    <w:rStyle w:val="CheckBoxChar"/>
                    <w:b/>
                    <w:color w:val="auto"/>
                    <w:sz w:val="24"/>
                  </w:rPr>
                </w:pPr>
                <w:r>
                  <w:rPr>
                    <w:rStyle w:val="CheckBoxChar"/>
                    <w:rFonts w:ascii="MS Gothic" w:eastAsia="MS Gothic" w:hAnsi="MS Gothic" w:hint="eastAsia"/>
                    <w:b/>
                    <w:bCs/>
                    <w:color w:val="auto"/>
                    <w:sz w:val="24"/>
                  </w:rPr>
                  <w:t>☒</w:t>
                </w:r>
              </w:p>
            </w:tc>
          </w:sdtContent>
        </w:sdt>
        <w:sdt>
          <w:sdtPr>
            <w:rPr>
              <w:rStyle w:val="CheckBoxChar"/>
              <w:b/>
              <w:bCs/>
              <w:color w:val="auto"/>
              <w:sz w:val="24"/>
            </w:rPr>
            <w:id w:val="-7566690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33" w:type="dxa"/>
                <w:shd w:val="clear" w:color="auto" w:fill="auto"/>
                <w:vAlign w:val="center"/>
              </w:tcPr>
              <w:p w14:paraId="1F9D3312" w14:textId="769E7797" w:rsidR="00D32668" w:rsidRPr="00D80B8C" w:rsidRDefault="00D32668" w:rsidP="00D80B8C">
                <w:pPr>
                  <w:pStyle w:val="CheckBox"/>
                  <w:rPr>
                    <w:rStyle w:val="CheckBoxChar"/>
                    <w:b/>
                    <w:color w:val="auto"/>
                    <w:sz w:val="24"/>
                  </w:rPr>
                </w:pPr>
                <w:r w:rsidRPr="00D80B8C">
                  <w:rPr>
                    <w:rStyle w:val="CheckBoxChar"/>
                    <w:rFonts w:ascii="MS Gothic" w:eastAsia="MS Gothic" w:hAnsi="MS Gothic" w:hint="eastAsia"/>
                    <w:b/>
                    <w:color w:val="auto"/>
                    <w:sz w:val="24"/>
                  </w:rPr>
                  <w:t>☐</w:t>
                </w:r>
              </w:p>
            </w:tc>
          </w:sdtContent>
        </w:sdt>
        <w:sdt>
          <w:sdtPr>
            <w:rPr>
              <w:rStyle w:val="CheckBoxChar"/>
              <w:b/>
              <w:bCs/>
              <w:color w:val="auto"/>
              <w:sz w:val="24"/>
            </w:rPr>
            <w:id w:val="-3005408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36" w:type="dxa"/>
                <w:shd w:val="clear" w:color="auto" w:fill="auto"/>
                <w:vAlign w:val="center"/>
              </w:tcPr>
              <w:p w14:paraId="6CBD0238" w14:textId="5ADBDB24" w:rsidR="00D32668" w:rsidRPr="00D80B8C" w:rsidRDefault="009F46E6" w:rsidP="00D80B8C">
                <w:pPr>
                  <w:pStyle w:val="CheckBox"/>
                  <w:rPr>
                    <w:rStyle w:val="CheckBoxChar"/>
                    <w:b/>
                    <w:color w:val="auto"/>
                    <w:sz w:val="24"/>
                  </w:rPr>
                </w:pPr>
                <w:r>
                  <w:rPr>
                    <w:rStyle w:val="CheckBoxChar"/>
                    <w:rFonts w:ascii="MS Gothic" w:eastAsia="MS Gothic" w:hAnsi="MS Gothic" w:hint="eastAsia"/>
                    <w:b/>
                    <w:color w:val="auto"/>
                    <w:sz w:val="24"/>
                  </w:rPr>
                  <w:t>☐</w:t>
                </w:r>
              </w:p>
            </w:tc>
          </w:sdtContent>
        </w:sdt>
        <w:tc>
          <w:tcPr>
            <w:tcW w:w="1151" w:type="dxa"/>
            <w:shd w:val="clear" w:color="auto" w:fill="auto"/>
            <w:vAlign w:val="center"/>
          </w:tcPr>
          <w:p w14:paraId="7E47B391" w14:textId="0442D125" w:rsidR="5AAC1105" w:rsidRPr="00D80B8C" w:rsidRDefault="00000000" w:rsidP="00D80B8C">
            <w:pPr>
              <w:jc w:val="center"/>
              <w:rPr>
                <w:b/>
                <w:sz w:val="24"/>
              </w:rPr>
            </w:pPr>
            <w:sdt>
              <w:sdtPr>
                <w:rPr>
                  <w:rStyle w:val="CheckBoxChar"/>
                  <w:b/>
                  <w:color w:val="auto"/>
                  <w:sz w:val="24"/>
                </w:rPr>
                <w:id w:val="-13320548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1984EAF4" w:rsidRPr="00D80B8C">
                  <w:rPr>
                    <w:rFonts w:ascii="MS Gothic" w:eastAsia="MS Gothic" w:hAnsi="MS Gothic" w:cs="MS Gothic"/>
                    <w:b/>
                    <w:sz w:val="24"/>
                  </w:rPr>
                  <w:t>☐</w:t>
                </w:r>
              </w:sdtContent>
            </w:sdt>
          </w:p>
        </w:tc>
        <w:sdt>
          <w:sdtPr>
            <w:rPr>
              <w:rStyle w:val="CheckBoxChar"/>
              <w:b/>
              <w:bCs/>
              <w:color w:val="auto"/>
              <w:sz w:val="24"/>
            </w:rPr>
            <w:id w:val="-51230348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99" w:type="dxa"/>
                <w:gridSpan w:val="2"/>
                <w:vAlign w:val="center"/>
              </w:tcPr>
              <w:p w14:paraId="02F9A827" w14:textId="04709616" w:rsidR="00D32668" w:rsidRPr="00D80B8C" w:rsidRDefault="001E23E2" w:rsidP="00D80B8C">
                <w:pPr>
                  <w:pStyle w:val="CheckBox"/>
                  <w:rPr>
                    <w:rStyle w:val="CheckBoxChar"/>
                    <w:b/>
                    <w:color w:val="auto"/>
                    <w:sz w:val="24"/>
                  </w:rPr>
                </w:pPr>
                <w:r w:rsidRPr="00D80B8C">
                  <w:rPr>
                    <w:rStyle w:val="CheckBoxChar"/>
                    <w:rFonts w:ascii="MS Gothic" w:eastAsia="MS Gothic" w:hAnsi="MS Gothic" w:hint="eastAsia"/>
                    <w:b/>
                    <w:color w:val="auto"/>
                    <w:sz w:val="24"/>
                  </w:rPr>
                  <w:t>☐</w:t>
                </w:r>
              </w:p>
            </w:tc>
          </w:sdtContent>
        </w:sdt>
        <w:tc>
          <w:tcPr>
            <w:tcW w:w="135" w:type="dxa"/>
          </w:tcPr>
          <w:p w14:paraId="3EB485EF" w14:textId="77777777" w:rsidR="00D32668" w:rsidRPr="00984764" w:rsidRDefault="00D32668" w:rsidP="00D32668">
            <w:pPr>
              <w:pStyle w:val="CheckBox"/>
              <w:rPr>
                <w:rStyle w:val="CheckBoxChar"/>
                <w:sz w:val="20"/>
                <w:szCs w:val="14"/>
              </w:rPr>
            </w:pPr>
          </w:p>
        </w:tc>
      </w:tr>
      <w:tr w:rsidR="00D32668" w:rsidRPr="00984764" w14:paraId="75392BC9" w14:textId="77777777" w:rsidTr="29857D4F">
        <w:trPr>
          <w:gridAfter w:val="1"/>
          <w:wAfter w:w="135" w:type="dxa"/>
          <w:trHeight w:val="750"/>
        </w:trPr>
        <w:tc>
          <w:tcPr>
            <w:tcW w:w="6120" w:type="dxa"/>
            <w:vAlign w:val="center"/>
          </w:tcPr>
          <w:p w14:paraId="0A1A11BF" w14:textId="38D22811" w:rsidR="00D32668" w:rsidRPr="00984764" w:rsidRDefault="00D32668" w:rsidP="003A1EFA">
            <w:pPr>
              <w:pStyle w:val="Italic"/>
              <w:rPr>
                <w:sz w:val="22"/>
                <w:szCs w:val="22"/>
              </w:rPr>
            </w:pPr>
            <w:r w:rsidRPr="29857D4F">
              <w:rPr>
                <w:rStyle w:val="Heading4Char"/>
                <w:i w:val="0"/>
                <w:sz w:val="22"/>
                <w:szCs w:val="22"/>
              </w:rPr>
              <w:t>Overall Rati</w:t>
            </w:r>
            <w:r w:rsidR="007A13F3" w:rsidRPr="29857D4F">
              <w:rPr>
                <w:rStyle w:val="Heading4Char"/>
                <w:i w:val="0"/>
                <w:sz w:val="22"/>
                <w:szCs w:val="22"/>
              </w:rPr>
              <w:t>n</w:t>
            </w:r>
            <w:r w:rsidR="21027FCC" w:rsidRPr="29857D4F">
              <w:rPr>
                <w:rStyle w:val="Heading4Char"/>
                <w:i w:val="0"/>
                <w:sz w:val="22"/>
                <w:szCs w:val="22"/>
              </w:rPr>
              <w:t>g</w:t>
            </w:r>
            <w:r w:rsidR="007A13F3" w:rsidRPr="29857D4F">
              <w:rPr>
                <w:rStyle w:val="Heading4Char"/>
                <w:sz w:val="22"/>
                <w:szCs w:val="22"/>
              </w:rPr>
              <w:t xml:space="preserve"> </w:t>
            </w:r>
            <w:r w:rsidR="007A13F3" w:rsidRPr="29857D4F">
              <w:rPr>
                <w:rStyle w:val="Heading4Char"/>
                <w:b w:val="0"/>
                <w:sz w:val="24"/>
              </w:rPr>
              <w:t>(</w:t>
            </w:r>
            <w:r w:rsidR="003A1EFA" w:rsidRPr="29857D4F">
              <w:rPr>
                <w:rStyle w:val="Heading4Char"/>
                <w:b w:val="0"/>
                <w:sz w:val="22"/>
                <w:szCs w:val="22"/>
              </w:rPr>
              <w:t>Av</w:t>
            </w:r>
            <w:r w:rsidR="003A1EFA" w:rsidRPr="29857D4F">
              <w:rPr>
                <w:sz w:val="22"/>
                <w:szCs w:val="22"/>
              </w:rPr>
              <w:t xml:space="preserve">erage </w:t>
            </w:r>
            <w:r w:rsidRPr="29857D4F">
              <w:rPr>
                <w:sz w:val="22"/>
                <w:szCs w:val="22"/>
              </w:rPr>
              <w:t>ratin</w:t>
            </w:r>
            <w:r w:rsidR="003A1EFA" w:rsidRPr="29857D4F">
              <w:rPr>
                <w:sz w:val="22"/>
                <w:szCs w:val="22"/>
              </w:rPr>
              <w:t>g</w:t>
            </w:r>
            <w:r w:rsidR="007A13F3" w:rsidRPr="29857D4F">
              <w:rPr>
                <w:sz w:val="22"/>
                <w:szCs w:val="22"/>
              </w:rPr>
              <w:t xml:space="preserve"> number)   </w:t>
            </w:r>
          </w:p>
        </w:tc>
        <w:tc>
          <w:tcPr>
            <w:tcW w:w="5485" w:type="dxa"/>
            <w:gridSpan w:val="7"/>
          </w:tcPr>
          <w:p w14:paraId="2527717A" w14:textId="149766BE" w:rsidR="00D32668" w:rsidRPr="00984764" w:rsidRDefault="00D32668" w:rsidP="00484A86">
            <w:pPr>
              <w:rPr>
                <w:sz w:val="22"/>
                <w:szCs w:val="22"/>
              </w:rPr>
            </w:pPr>
          </w:p>
        </w:tc>
      </w:tr>
    </w:tbl>
    <w:p w14:paraId="3546D770" w14:textId="096E3C3C" w:rsidR="785FC1BA" w:rsidRDefault="785FC1BA" w:rsidP="29857D4F">
      <w:pPr>
        <w:pStyle w:val="Heading2"/>
        <w:tabs>
          <w:tab w:val="left" w:pos="3677"/>
        </w:tabs>
        <w:ind w:left="-360" w:firstLine="360"/>
        <w:rPr>
          <w:rFonts w:ascii="Arial" w:eastAsia="Arial" w:hAnsi="Arial" w:cs="Arial"/>
          <w:bCs/>
          <w:sz w:val="32"/>
          <w:szCs w:val="32"/>
        </w:rPr>
      </w:pPr>
      <w:r w:rsidRPr="29857D4F">
        <w:rPr>
          <w:rFonts w:ascii="Arial" w:eastAsia="Arial" w:hAnsi="Arial" w:cs="Arial"/>
          <w:bCs/>
          <w:sz w:val="32"/>
          <w:szCs w:val="32"/>
        </w:rPr>
        <w:t xml:space="preserve">Evaluation </w:t>
      </w:r>
    </w:p>
    <w:p w14:paraId="66304BDB" w14:textId="68C0E436" w:rsidR="29857D4F" w:rsidRDefault="29857D4F" w:rsidP="29857D4F">
      <w:pPr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5607A567" w14:textId="1C6FEE1A" w:rsidR="29857D4F" w:rsidRDefault="29857D4F" w:rsidP="29857D4F"/>
    <w:p w14:paraId="4A44EC0D" w14:textId="644AB170" w:rsidR="29857D4F" w:rsidRDefault="29857D4F" w:rsidP="29857D4F"/>
    <w:p w14:paraId="02562A48" w14:textId="21388AC9" w:rsidR="29857D4F" w:rsidRDefault="29857D4F" w:rsidP="29857D4F"/>
    <w:p w14:paraId="56BF60BC" w14:textId="71D09E26" w:rsidR="29857D4F" w:rsidRDefault="29857D4F" w:rsidP="29857D4F"/>
    <w:p w14:paraId="3C8A0CE3" w14:textId="51ADD489" w:rsidR="29857D4F" w:rsidRDefault="29857D4F" w:rsidP="29857D4F"/>
    <w:p w14:paraId="09283863" w14:textId="77777777" w:rsidR="007C53E0" w:rsidRPr="00984764" w:rsidRDefault="007C53E0" w:rsidP="007C53E0">
      <w:pPr>
        <w:pStyle w:val="Heading2"/>
        <w:ind w:left="-360" w:firstLine="360"/>
        <w:rPr>
          <w:sz w:val="32"/>
        </w:rPr>
      </w:pPr>
      <w:r w:rsidRPr="00984764">
        <w:rPr>
          <w:sz w:val="32"/>
        </w:rPr>
        <w:lastRenderedPageBreak/>
        <w:t>Verification of Review</w:t>
      </w:r>
    </w:p>
    <w:tbl>
      <w:tblPr>
        <w:tblW w:w="5000" w:type="pct"/>
        <w:tblInd w:w="-360" w:type="dxa"/>
        <w:tblBorders>
          <w:top w:val="single" w:sz="4" w:space="0" w:color="D9D9D9" w:themeColor="background1" w:themeShade="D9"/>
          <w:bottom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2311"/>
        <w:gridCol w:w="4720"/>
        <w:gridCol w:w="703"/>
        <w:gridCol w:w="3516"/>
      </w:tblGrid>
      <w:tr w:rsidR="007C53E0" w:rsidRPr="00984764" w14:paraId="375FFB32" w14:textId="77777777" w:rsidTr="26D9D4C5">
        <w:trPr>
          <w:trHeight w:val="48"/>
        </w:trPr>
        <w:tc>
          <w:tcPr>
            <w:tcW w:w="11250" w:type="dxa"/>
            <w:gridSpan w:val="4"/>
            <w:vAlign w:val="center"/>
          </w:tcPr>
          <w:p w14:paraId="6707F572" w14:textId="77777777" w:rsidR="007C53E0" w:rsidRPr="00984764" w:rsidRDefault="007C53E0" w:rsidP="007D2F09">
            <w:pPr>
              <w:pStyle w:val="Italic"/>
              <w:rPr>
                <w:sz w:val="22"/>
              </w:rPr>
            </w:pPr>
          </w:p>
        </w:tc>
      </w:tr>
      <w:tr w:rsidR="007C53E0" w:rsidRPr="00984764" w14:paraId="6E9BCFAF" w14:textId="77777777" w:rsidTr="26D9D4C5">
        <w:trPr>
          <w:trHeight w:val="403"/>
        </w:trPr>
        <w:tc>
          <w:tcPr>
            <w:tcW w:w="2311" w:type="dxa"/>
            <w:vAlign w:val="bottom"/>
          </w:tcPr>
          <w:p w14:paraId="5A4D356C" w14:textId="7E1257BF" w:rsidR="007C53E0" w:rsidRPr="00984764" w:rsidRDefault="38620C21" w:rsidP="26D9D4C5">
            <w:pPr>
              <w:rPr>
                <w:sz w:val="22"/>
                <w:szCs w:val="22"/>
              </w:rPr>
            </w:pPr>
            <w:r w:rsidRPr="26D9D4C5">
              <w:rPr>
                <w:sz w:val="22"/>
                <w:szCs w:val="22"/>
              </w:rPr>
              <w:t>Employee Signature</w:t>
            </w:r>
          </w:p>
        </w:tc>
        <w:tc>
          <w:tcPr>
            <w:tcW w:w="4720" w:type="dxa"/>
            <w:vAlign w:val="bottom"/>
          </w:tcPr>
          <w:p w14:paraId="5F0747C0" w14:textId="3F8FB430" w:rsidR="007C53E0" w:rsidRPr="00984764" w:rsidRDefault="007C53E0" w:rsidP="007D2F09"/>
        </w:tc>
        <w:tc>
          <w:tcPr>
            <w:tcW w:w="703" w:type="dxa"/>
            <w:vAlign w:val="bottom"/>
          </w:tcPr>
          <w:p w14:paraId="35587096" w14:textId="77777777" w:rsidR="007C53E0" w:rsidRPr="00984764" w:rsidRDefault="007C53E0" w:rsidP="007D2F09">
            <w:pPr>
              <w:rPr>
                <w:sz w:val="22"/>
              </w:rPr>
            </w:pPr>
            <w:r w:rsidRPr="00984764">
              <w:rPr>
                <w:sz w:val="22"/>
              </w:rPr>
              <w:t>Date</w:t>
            </w:r>
          </w:p>
        </w:tc>
        <w:tc>
          <w:tcPr>
            <w:tcW w:w="3516" w:type="dxa"/>
            <w:vAlign w:val="bottom"/>
          </w:tcPr>
          <w:p w14:paraId="1CE3EA2F" w14:textId="1DD39BA0" w:rsidR="007C53E0" w:rsidRPr="00984764" w:rsidRDefault="007C53E0" w:rsidP="49640E19">
            <w:pPr>
              <w:rPr>
                <w:sz w:val="22"/>
                <w:szCs w:val="22"/>
              </w:rPr>
            </w:pPr>
          </w:p>
        </w:tc>
      </w:tr>
      <w:tr w:rsidR="26D9D4C5" w14:paraId="2A2AB481" w14:textId="77777777" w:rsidTr="26D9D4C5">
        <w:trPr>
          <w:trHeight w:val="300"/>
        </w:trPr>
        <w:tc>
          <w:tcPr>
            <w:tcW w:w="2311" w:type="dxa"/>
            <w:vAlign w:val="bottom"/>
          </w:tcPr>
          <w:p w14:paraId="612CAD68" w14:textId="5C20E49A" w:rsidR="064A2650" w:rsidRDefault="064A2650" w:rsidP="26D9D4C5">
            <w:pPr>
              <w:rPr>
                <w:sz w:val="22"/>
                <w:szCs w:val="22"/>
              </w:rPr>
            </w:pPr>
            <w:r w:rsidRPr="26D9D4C5">
              <w:rPr>
                <w:sz w:val="22"/>
                <w:szCs w:val="22"/>
              </w:rPr>
              <w:t>Manager Signature</w:t>
            </w:r>
          </w:p>
        </w:tc>
        <w:tc>
          <w:tcPr>
            <w:tcW w:w="4720" w:type="dxa"/>
            <w:vAlign w:val="bottom"/>
          </w:tcPr>
          <w:p w14:paraId="3ECE4B72" w14:textId="53B91F40" w:rsidR="26D9D4C5" w:rsidRDefault="26D9D4C5" w:rsidP="26D9D4C5"/>
        </w:tc>
        <w:tc>
          <w:tcPr>
            <w:tcW w:w="703" w:type="dxa"/>
            <w:vAlign w:val="bottom"/>
          </w:tcPr>
          <w:p w14:paraId="314E7704" w14:textId="21DDAD0C" w:rsidR="2F32A6E3" w:rsidRDefault="2F32A6E3" w:rsidP="26D9D4C5">
            <w:pPr>
              <w:rPr>
                <w:sz w:val="22"/>
                <w:szCs w:val="22"/>
              </w:rPr>
            </w:pPr>
            <w:r w:rsidRPr="26D9D4C5">
              <w:rPr>
                <w:sz w:val="22"/>
                <w:szCs w:val="22"/>
              </w:rPr>
              <w:t>Date</w:t>
            </w:r>
          </w:p>
        </w:tc>
        <w:tc>
          <w:tcPr>
            <w:tcW w:w="3516" w:type="dxa"/>
            <w:vAlign w:val="bottom"/>
          </w:tcPr>
          <w:p w14:paraId="33ADF9ED" w14:textId="05555C55" w:rsidR="26D9D4C5" w:rsidRDefault="26D9D4C5" w:rsidP="26D9D4C5">
            <w:pPr>
              <w:rPr>
                <w:sz w:val="22"/>
                <w:szCs w:val="22"/>
              </w:rPr>
            </w:pPr>
          </w:p>
        </w:tc>
      </w:tr>
    </w:tbl>
    <w:p w14:paraId="1909627F" w14:textId="26270BA4" w:rsidR="00B60C88" w:rsidRPr="00833ED1" w:rsidRDefault="00B60C88" w:rsidP="5A72F4C8">
      <w:pPr>
        <w:rPr>
          <w:sz w:val="22"/>
          <w:szCs w:val="22"/>
        </w:rPr>
      </w:pPr>
    </w:p>
    <w:sectPr w:rsidR="00B60C88" w:rsidRPr="00833ED1" w:rsidSect="006E44FB">
      <w:pgSz w:w="12240" w:h="15840"/>
      <w:pgMar w:top="180" w:right="270" w:bottom="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386EE6" w14:textId="77777777" w:rsidR="00FA7258" w:rsidRDefault="00FA7258" w:rsidP="00D32668">
      <w:pPr>
        <w:spacing w:before="0"/>
      </w:pPr>
      <w:r>
        <w:separator/>
      </w:r>
    </w:p>
  </w:endnote>
  <w:endnote w:type="continuationSeparator" w:id="0">
    <w:p w14:paraId="28318ACE" w14:textId="77777777" w:rsidR="00FA7258" w:rsidRDefault="00FA7258" w:rsidP="00D32668">
      <w:pPr>
        <w:spacing w:before="0"/>
      </w:pPr>
      <w:r>
        <w:continuationSeparator/>
      </w:r>
    </w:p>
  </w:endnote>
  <w:endnote w:type="continuationNotice" w:id="1">
    <w:p w14:paraId="0F11912B" w14:textId="77777777" w:rsidR="00FA7258" w:rsidRDefault="00FA7258">
      <w:pPr>
        <w:spacing w:before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36668D" w14:textId="77777777" w:rsidR="00FA7258" w:rsidRDefault="00FA7258" w:rsidP="00D32668">
      <w:pPr>
        <w:spacing w:before="0"/>
      </w:pPr>
      <w:r>
        <w:separator/>
      </w:r>
    </w:p>
  </w:footnote>
  <w:footnote w:type="continuationSeparator" w:id="0">
    <w:p w14:paraId="1A1CBDF8" w14:textId="77777777" w:rsidR="00FA7258" w:rsidRDefault="00FA7258" w:rsidP="00D32668">
      <w:pPr>
        <w:spacing w:before="0"/>
      </w:pPr>
      <w:r>
        <w:continuationSeparator/>
      </w:r>
    </w:p>
  </w:footnote>
  <w:footnote w:type="continuationNotice" w:id="1">
    <w:p w14:paraId="1F2CF4F2" w14:textId="77777777" w:rsidR="00FA7258" w:rsidRDefault="00FA7258">
      <w:pPr>
        <w:spacing w:before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7BFE22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81C84E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60B91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33C8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03E1BE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07456B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97664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14C3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E54A7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5CE38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72696037">
    <w:abstractNumId w:val="9"/>
  </w:num>
  <w:num w:numId="2" w16cid:durableId="1591428704">
    <w:abstractNumId w:val="7"/>
  </w:num>
  <w:num w:numId="3" w16cid:durableId="612518159">
    <w:abstractNumId w:val="6"/>
  </w:num>
  <w:num w:numId="4" w16cid:durableId="643892239">
    <w:abstractNumId w:val="5"/>
  </w:num>
  <w:num w:numId="5" w16cid:durableId="446504907">
    <w:abstractNumId w:val="4"/>
  </w:num>
  <w:num w:numId="6" w16cid:durableId="1589118841">
    <w:abstractNumId w:val="8"/>
  </w:num>
  <w:num w:numId="7" w16cid:durableId="270011178">
    <w:abstractNumId w:val="3"/>
  </w:num>
  <w:num w:numId="8" w16cid:durableId="256598578">
    <w:abstractNumId w:val="2"/>
  </w:num>
  <w:num w:numId="9" w16cid:durableId="1969192516">
    <w:abstractNumId w:val="1"/>
  </w:num>
  <w:num w:numId="10" w16cid:durableId="2105875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ocumentProtection w:edit="forms" w:enforcement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5F2C"/>
    <w:rsid w:val="00000798"/>
    <w:rsid w:val="00003188"/>
    <w:rsid w:val="000071F7"/>
    <w:rsid w:val="00022FAE"/>
    <w:rsid w:val="0002460C"/>
    <w:rsid w:val="0002798A"/>
    <w:rsid w:val="00031154"/>
    <w:rsid w:val="00033767"/>
    <w:rsid w:val="00042DF9"/>
    <w:rsid w:val="000459B9"/>
    <w:rsid w:val="00083002"/>
    <w:rsid w:val="00086582"/>
    <w:rsid w:val="00087B85"/>
    <w:rsid w:val="000A01F1"/>
    <w:rsid w:val="000B6C09"/>
    <w:rsid w:val="000C1163"/>
    <w:rsid w:val="000D2539"/>
    <w:rsid w:val="000D75E7"/>
    <w:rsid w:val="000F2528"/>
    <w:rsid w:val="000F2DF4"/>
    <w:rsid w:val="000F6783"/>
    <w:rsid w:val="0010018A"/>
    <w:rsid w:val="00100DAB"/>
    <w:rsid w:val="00101CD9"/>
    <w:rsid w:val="001059A0"/>
    <w:rsid w:val="00120C95"/>
    <w:rsid w:val="001239A7"/>
    <w:rsid w:val="00130EDA"/>
    <w:rsid w:val="0014663E"/>
    <w:rsid w:val="00152F74"/>
    <w:rsid w:val="00156CA6"/>
    <w:rsid w:val="00180664"/>
    <w:rsid w:val="00180852"/>
    <w:rsid w:val="00185826"/>
    <w:rsid w:val="00185BA5"/>
    <w:rsid w:val="00195009"/>
    <w:rsid w:val="0019779B"/>
    <w:rsid w:val="001D1EF6"/>
    <w:rsid w:val="001E23E2"/>
    <w:rsid w:val="00206F7C"/>
    <w:rsid w:val="00212276"/>
    <w:rsid w:val="002219F3"/>
    <w:rsid w:val="00234B89"/>
    <w:rsid w:val="00240286"/>
    <w:rsid w:val="002433CB"/>
    <w:rsid w:val="00250014"/>
    <w:rsid w:val="00254D4B"/>
    <w:rsid w:val="00275BB5"/>
    <w:rsid w:val="00286F6A"/>
    <w:rsid w:val="002905B6"/>
    <w:rsid w:val="002906B3"/>
    <w:rsid w:val="00291C8C"/>
    <w:rsid w:val="002A1ECE"/>
    <w:rsid w:val="002A2510"/>
    <w:rsid w:val="002A733C"/>
    <w:rsid w:val="002B1F13"/>
    <w:rsid w:val="002B4D1D"/>
    <w:rsid w:val="002C10B1"/>
    <w:rsid w:val="002C241D"/>
    <w:rsid w:val="002D222A"/>
    <w:rsid w:val="002D486E"/>
    <w:rsid w:val="002D73BA"/>
    <w:rsid w:val="003076FD"/>
    <w:rsid w:val="00317005"/>
    <w:rsid w:val="003308D4"/>
    <w:rsid w:val="00333856"/>
    <w:rsid w:val="00335259"/>
    <w:rsid w:val="003363A7"/>
    <w:rsid w:val="0036155D"/>
    <w:rsid w:val="00372D88"/>
    <w:rsid w:val="003929F1"/>
    <w:rsid w:val="003A1B63"/>
    <w:rsid w:val="003A1EFA"/>
    <w:rsid w:val="003A41A1"/>
    <w:rsid w:val="003B2326"/>
    <w:rsid w:val="003B5272"/>
    <w:rsid w:val="003B7E85"/>
    <w:rsid w:val="003C1DAD"/>
    <w:rsid w:val="003C5129"/>
    <w:rsid w:val="003C6D75"/>
    <w:rsid w:val="003D4FCC"/>
    <w:rsid w:val="003F1D46"/>
    <w:rsid w:val="00404C5A"/>
    <w:rsid w:val="0040553F"/>
    <w:rsid w:val="00424148"/>
    <w:rsid w:val="00426B04"/>
    <w:rsid w:val="00437ED0"/>
    <w:rsid w:val="00440CD8"/>
    <w:rsid w:val="00443837"/>
    <w:rsid w:val="00450F66"/>
    <w:rsid w:val="004554C2"/>
    <w:rsid w:val="00461739"/>
    <w:rsid w:val="00461CB1"/>
    <w:rsid w:val="00464B05"/>
    <w:rsid w:val="00467865"/>
    <w:rsid w:val="00483A27"/>
    <w:rsid w:val="00484A86"/>
    <w:rsid w:val="0048685F"/>
    <w:rsid w:val="004A1437"/>
    <w:rsid w:val="004A4198"/>
    <w:rsid w:val="004A54EA"/>
    <w:rsid w:val="004B0578"/>
    <w:rsid w:val="004B1269"/>
    <w:rsid w:val="004B72DA"/>
    <w:rsid w:val="004C2FEE"/>
    <w:rsid w:val="004D5F51"/>
    <w:rsid w:val="004E34C6"/>
    <w:rsid w:val="004E51FF"/>
    <w:rsid w:val="004F62AD"/>
    <w:rsid w:val="00501AE8"/>
    <w:rsid w:val="00504B65"/>
    <w:rsid w:val="005114CE"/>
    <w:rsid w:val="0052122B"/>
    <w:rsid w:val="00523A13"/>
    <w:rsid w:val="00534624"/>
    <w:rsid w:val="00542885"/>
    <w:rsid w:val="00550809"/>
    <w:rsid w:val="005557F6"/>
    <w:rsid w:val="00563778"/>
    <w:rsid w:val="00572BEC"/>
    <w:rsid w:val="00591100"/>
    <w:rsid w:val="0059372D"/>
    <w:rsid w:val="005B4AE2"/>
    <w:rsid w:val="005B7066"/>
    <w:rsid w:val="005C3D49"/>
    <w:rsid w:val="005C6859"/>
    <w:rsid w:val="005D4BE0"/>
    <w:rsid w:val="005D5910"/>
    <w:rsid w:val="005D70B0"/>
    <w:rsid w:val="005E63CC"/>
    <w:rsid w:val="005F4235"/>
    <w:rsid w:val="005F6E87"/>
    <w:rsid w:val="00613129"/>
    <w:rsid w:val="00613625"/>
    <w:rsid w:val="00617C65"/>
    <w:rsid w:val="00621C71"/>
    <w:rsid w:val="00627413"/>
    <w:rsid w:val="00634B5A"/>
    <w:rsid w:val="00654ED5"/>
    <w:rsid w:val="00681EB0"/>
    <w:rsid w:val="00682C69"/>
    <w:rsid w:val="006B7807"/>
    <w:rsid w:val="006C5D36"/>
    <w:rsid w:val="006C7829"/>
    <w:rsid w:val="006D2635"/>
    <w:rsid w:val="006D779C"/>
    <w:rsid w:val="006E44FB"/>
    <w:rsid w:val="006E4F63"/>
    <w:rsid w:val="006E729E"/>
    <w:rsid w:val="00700420"/>
    <w:rsid w:val="00712449"/>
    <w:rsid w:val="00712FC6"/>
    <w:rsid w:val="007229D0"/>
    <w:rsid w:val="007522F6"/>
    <w:rsid w:val="007602AC"/>
    <w:rsid w:val="00774B67"/>
    <w:rsid w:val="00777892"/>
    <w:rsid w:val="00785A68"/>
    <w:rsid w:val="00792E41"/>
    <w:rsid w:val="00793AC6"/>
    <w:rsid w:val="007A13F3"/>
    <w:rsid w:val="007A5843"/>
    <w:rsid w:val="007A71DE"/>
    <w:rsid w:val="007B199B"/>
    <w:rsid w:val="007B6119"/>
    <w:rsid w:val="007C0EE1"/>
    <w:rsid w:val="007C1DA0"/>
    <w:rsid w:val="007C3521"/>
    <w:rsid w:val="007C53E0"/>
    <w:rsid w:val="007D2F09"/>
    <w:rsid w:val="007D7F52"/>
    <w:rsid w:val="007E2A15"/>
    <w:rsid w:val="007E56C4"/>
    <w:rsid w:val="007F0095"/>
    <w:rsid w:val="007F2B79"/>
    <w:rsid w:val="00803343"/>
    <w:rsid w:val="008107D6"/>
    <w:rsid w:val="0081230B"/>
    <w:rsid w:val="0081401E"/>
    <w:rsid w:val="00833ED1"/>
    <w:rsid w:val="00841645"/>
    <w:rsid w:val="00852EC6"/>
    <w:rsid w:val="00873AB2"/>
    <w:rsid w:val="00875340"/>
    <w:rsid w:val="0088782D"/>
    <w:rsid w:val="008A0543"/>
    <w:rsid w:val="008A4FA1"/>
    <w:rsid w:val="008B24BB"/>
    <w:rsid w:val="008B57DD"/>
    <w:rsid w:val="008B7081"/>
    <w:rsid w:val="008C6761"/>
    <w:rsid w:val="008D37C6"/>
    <w:rsid w:val="008D40FF"/>
    <w:rsid w:val="008F3F6E"/>
    <w:rsid w:val="00902964"/>
    <w:rsid w:val="009126F8"/>
    <w:rsid w:val="00913EF3"/>
    <w:rsid w:val="00922ED4"/>
    <w:rsid w:val="00923CC5"/>
    <w:rsid w:val="00925E9D"/>
    <w:rsid w:val="00935F74"/>
    <w:rsid w:val="009469BB"/>
    <w:rsid w:val="0094790F"/>
    <w:rsid w:val="009537AE"/>
    <w:rsid w:val="00966B90"/>
    <w:rsid w:val="009737B7"/>
    <w:rsid w:val="009802C4"/>
    <w:rsid w:val="00984764"/>
    <w:rsid w:val="009849D7"/>
    <w:rsid w:val="009955B5"/>
    <w:rsid w:val="0099725E"/>
    <w:rsid w:val="009973A4"/>
    <w:rsid w:val="009976D9"/>
    <w:rsid w:val="00997A3E"/>
    <w:rsid w:val="009A4EA3"/>
    <w:rsid w:val="009A55DC"/>
    <w:rsid w:val="009C220D"/>
    <w:rsid w:val="009E10EA"/>
    <w:rsid w:val="009F46E6"/>
    <w:rsid w:val="00A02293"/>
    <w:rsid w:val="00A149E2"/>
    <w:rsid w:val="00A211B2"/>
    <w:rsid w:val="00A24EFC"/>
    <w:rsid w:val="00A26927"/>
    <w:rsid w:val="00A2727E"/>
    <w:rsid w:val="00A27F4C"/>
    <w:rsid w:val="00A30E3B"/>
    <w:rsid w:val="00A35524"/>
    <w:rsid w:val="00A40387"/>
    <w:rsid w:val="00A55766"/>
    <w:rsid w:val="00A5781D"/>
    <w:rsid w:val="00A6484F"/>
    <w:rsid w:val="00A74F99"/>
    <w:rsid w:val="00A77247"/>
    <w:rsid w:val="00A82BA3"/>
    <w:rsid w:val="00A904D5"/>
    <w:rsid w:val="00A93B0C"/>
    <w:rsid w:val="00A94ACC"/>
    <w:rsid w:val="00AA225A"/>
    <w:rsid w:val="00AA521E"/>
    <w:rsid w:val="00AD0DEB"/>
    <w:rsid w:val="00AD26B3"/>
    <w:rsid w:val="00AD4ABA"/>
    <w:rsid w:val="00AE6FA4"/>
    <w:rsid w:val="00AF0E0A"/>
    <w:rsid w:val="00AF2A6B"/>
    <w:rsid w:val="00AF2F1F"/>
    <w:rsid w:val="00B03907"/>
    <w:rsid w:val="00B11811"/>
    <w:rsid w:val="00B22179"/>
    <w:rsid w:val="00B311E1"/>
    <w:rsid w:val="00B325B2"/>
    <w:rsid w:val="00B40C25"/>
    <w:rsid w:val="00B4735C"/>
    <w:rsid w:val="00B531C3"/>
    <w:rsid w:val="00B54DDA"/>
    <w:rsid w:val="00B60C88"/>
    <w:rsid w:val="00B90390"/>
    <w:rsid w:val="00B90B2A"/>
    <w:rsid w:val="00B90EC2"/>
    <w:rsid w:val="00B91FD4"/>
    <w:rsid w:val="00B957E9"/>
    <w:rsid w:val="00BA115F"/>
    <w:rsid w:val="00BA268F"/>
    <w:rsid w:val="00BB1B39"/>
    <w:rsid w:val="00BB4156"/>
    <w:rsid w:val="00BB4EAF"/>
    <w:rsid w:val="00BD3F0D"/>
    <w:rsid w:val="00BE0254"/>
    <w:rsid w:val="00BE0612"/>
    <w:rsid w:val="00BE772E"/>
    <w:rsid w:val="00C079CA"/>
    <w:rsid w:val="00C1742B"/>
    <w:rsid w:val="00C17C06"/>
    <w:rsid w:val="00C5330F"/>
    <w:rsid w:val="00C6132C"/>
    <w:rsid w:val="00C67741"/>
    <w:rsid w:val="00C74647"/>
    <w:rsid w:val="00C76039"/>
    <w:rsid w:val="00C76480"/>
    <w:rsid w:val="00C80AD2"/>
    <w:rsid w:val="00C92FD6"/>
    <w:rsid w:val="00CA28E6"/>
    <w:rsid w:val="00CB6961"/>
    <w:rsid w:val="00CB7227"/>
    <w:rsid w:val="00CD247C"/>
    <w:rsid w:val="00CE4C5F"/>
    <w:rsid w:val="00CF4E37"/>
    <w:rsid w:val="00D03A13"/>
    <w:rsid w:val="00D14E73"/>
    <w:rsid w:val="00D17BFD"/>
    <w:rsid w:val="00D22CFC"/>
    <w:rsid w:val="00D23552"/>
    <w:rsid w:val="00D32668"/>
    <w:rsid w:val="00D339C0"/>
    <w:rsid w:val="00D40A89"/>
    <w:rsid w:val="00D4274D"/>
    <w:rsid w:val="00D47A2C"/>
    <w:rsid w:val="00D6155E"/>
    <w:rsid w:val="00D65012"/>
    <w:rsid w:val="00D74381"/>
    <w:rsid w:val="00D77A99"/>
    <w:rsid w:val="00D80B8C"/>
    <w:rsid w:val="00D84D60"/>
    <w:rsid w:val="00D86E7E"/>
    <w:rsid w:val="00D90711"/>
    <w:rsid w:val="00D90A75"/>
    <w:rsid w:val="00DA4B5C"/>
    <w:rsid w:val="00DB4A08"/>
    <w:rsid w:val="00DB5B1C"/>
    <w:rsid w:val="00DC2FAD"/>
    <w:rsid w:val="00DC47A2"/>
    <w:rsid w:val="00DE1551"/>
    <w:rsid w:val="00DE7FB7"/>
    <w:rsid w:val="00DF6CCE"/>
    <w:rsid w:val="00E03616"/>
    <w:rsid w:val="00E20DDA"/>
    <w:rsid w:val="00E22978"/>
    <w:rsid w:val="00E32A8B"/>
    <w:rsid w:val="00E36054"/>
    <w:rsid w:val="00E37E7B"/>
    <w:rsid w:val="00E46E04"/>
    <w:rsid w:val="00E57AC6"/>
    <w:rsid w:val="00E7407D"/>
    <w:rsid w:val="00E83F88"/>
    <w:rsid w:val="00E87396"/>
    <w:rsid w:val="00E902E5"/>
    <w:rsid w:val="00EB478A"/>
    <w:rsid w:val="00EB79AA"/>
    <w:rsid w:val="00EC15D3"/>
    <w:rsid w:val="00EC42A3"/>
    <w:rsid w:val="00EE5295"/>
    <w:rsid w:val="00EF389F"/>
    <w:rsid w:val="00F02A61"/>
    <w:rsid w:val="00F04947"/>
    <w:rsid w:val="00F06BD8"/>
    <w:rsid w:val="00F15265"/>
    <w:rsid w:val="00F416FF"/>
    <w:rsid w:val="00F44877"/>
    <w:rsid w:val="00F50CD3"/>
    <w:rsid w:val="00F50F31"/>
    <w:rsid w:val="00F65D9F"/>
    <w:rsid w:val="00F7204C"/>
    <w:rsid w:val="00F75025"/>
    <w:rsid w:val="00F83033"/>
    <w:rsid w:val="00F966AA"/>
    <w:rsid w:val="00FA7258"/>
    <w:rsid w:val="00FB538F"/>
    <w:rsid w:val="00FC3071"/>
    <w:rsid w:val="00FD3304"/>
    <w:rsid w:val="00FD3A4F"/>
    <w:rsid w:val="00FD5902"/>
    <w:rsid w:val="00FE5F2C"/>
    <w:rsid w:val="018F15AF"/>
    <w:rsid w:val="0226317D"/>
    <w:rsid w:val="0331E6ED"/>
    <w:rsid w:val="038F5802"/>
    <w:rsid w:val="06044D9A"/>
    <w:rsid w:val="061AA301"/>
    <w:rsid w:val="064A2650"/>
    <w:rsid w:val="0661BEBD"/>
    <w:rsid w:val="066D3DFD"/>
    <w:rsid w:val="0675BFEA"/>
    <w:rsid w:val="0685727D"/>
    <w:rsid w:val="0709A49F"/>
    <w:rsid w:val="072EF4B9"/>
    <w:rsid w:val="078F3F27"/>
    <w:rsid w:val="07A01DFB"/>
    <w:rsid w:val="07C7B9E5"/>
    <w:rsid w:val="088CC7E1"/>
    <w:rsid w:val="08BAB4B1"/>
    <w:rsid w:val="09803722"/>
    <w:rsid w:val="0A6BCAE6"/>
    <w:rsid w:val="0B87B9B1"/>
    <w:rsid w:val="0BEF3FD5"/>
    <w:rsid w:val="0C556E49"/>
    <w:rsid w:val="0C738F1E"/>
    <w:rsid w:val="0CC355E4"/>
    <w:rsid w:val="0E88BF54"/>
    <w:rsid w:val="108E896D"/>
    <w:rsid w:val="11516147"/>
    <w:rsid w:val="11A993E2"/>
    <w:rsid w:val="11E31E23"/>
    <w:rsid w:val="122ACFCF"/>
    <w:rsid w:val="12B5C8B5"/>
    <w:rsid w:val="12C95FBE"/>
    <w:rsid w:val="14B13F7B"/>
    <w:rsid w:val="1676CD72"/>
    <w:rsid w:val="168CE669"/>
    <w:rsid w:val="16F76386"/>
    <w:rsid w:val="177F487D"/>
    <w:rsid w:val="17C8FEBE"/>
    <w:rsid w:val="17D53AFF"/>
    <w:rsid w:val="1854B860"/>
    <w:rsid w:val="187FC8A9"/>
    <w:rsid w:val="18E30E51"/>
    <w:rsid w:val="1984EAF4"/>
    <w:rsid w:val="1A09D93D"/>
    <w:rsid w:val="1AF11733"/>
    <w:rsid w:val="1AFA928B"/>
    <w:rsid w:val="1C7ACF9D"/>
    <w:rsid w:val="1D68B6A0"/>
    <w:rsid w:val="1D8B0295"/>
    <w:rsid w:val="1E16DA7B"/>
    <w:rsid w:val="1E3BD163"/>
    <w:rsid w:val="1ED93C3B"/>
    <w:rsid w:val="1F48B55A"/>
    <w:rsid w:val="1F694D50"/>
    <w:rsid w:val="20C1E0C8"/>
    <w:rsid w:val="20F95F63"/>
    <w:rsid w:val="21027FCC"/>
    <w:rsid w:val="214A85CA"/>
    <w:rsid w:val="21633478"/>
    <w:rsid w:val="225DDBD4"/>
    <w:rsid w:val="24310025"/>
    <w:rsid w:val="2450D932"/>
    <w:rsid w:val="24ED9C18"/>
    <w:rsid w:val="25B55B32"/>
    <w:rsid w:val="2611609A"/>
    <w:rsid w:val="26D9D4C5"/>
    <w:rsid w:val="271BACE0"/>
    <w:rsid w:val="27E84623"/>
    <w:rsid w:val="2825F1C0"/>
    <w:rsid w:val="283C7DE2"/>
    <w:rsid w:val="287D7184"/>
    <w:rsid w:val="2902A6B9"/>
    <w:rsid w:val="29857D4F"/>
    <w:rsid w:val="29989809"/>
    <w:rsid w:val="29DE36BD"/>
    <w:rsid w:val="2BB3A74B"/>
    <w:rsid w:val="2C509CBC"/>
    <w:rsid w:val="2C7D1782"/>
    <w:rsid w:val="2CE7B70A"/>
    <w:rsid w:val="2D7177B9"/>
    <w:rsid w:val="2EB4ADE0"/>
    <w:rsid w:val="2F32A6E3"/>
    <w:rsid w:val="2F7E6C76"/>
    <w:rsid w:val="2F8DCA4E"/>
    <w:rsid w:val="3001FD22"/>
    <w:rsid w:val="301F3D2B"/>
    <w:rsid w:val="3106C755"/>
    <w:rsid w:val="3139B888"/>
    <w:rsid w:val="32B1D274"/>
    <w:rsid w:val="32C7374F"/>
    <w:rsid w:val="34247BF1"/>
    <w:rsid w:val="3433E042"/>
    <w:rsid w:val="344D40D0"/>
    <w:rsid w:val="347500EA"/>
    <w:rsid w:val="35764749"/>
    <w:rsid w:val="3610D14B"/>
    <w:rsid w:val="3634EFF6"/>
    <w:rsid w:val="37294114"/>
    <w:rsid w:val="3759B6DA"/>
    <w:rsid w:val="37EB2B8D"/>
    <w:rsid w:val="384C0D65"/>
    <w:rsid w:val="38620C21"/>
    <w:rsid w:val="38A16094"/>
    <w:rsid w:val="38C3345C"/>
    <w:rsid w:val="38C51175"/>
    <w:rsid w:val="3929D97A"/>
    <w:rsid w:val="3A3D30F5"/>
    <w:rsid w:val="3A7C3187"/>
    <w:rsid w:val="3ABD573A"/>
    <w:rsid w:val="3AD7E665"/>
    <w:rsid w:val="3AE6791A"/>
    <w:rsid w:val="3B1B122E"/>
    <w:rsid w:val="3BA69BF2"/>
    <w:rsid w:val="3C1C6436"/>
    <w:rsid w:val="3C5F4911"/>
    <w:rsid w:val="3D6FE9EC"/>
    <w:rsid w:val="3D7EF435"/>
    <w:rsid w:val="3DD41E27"/>
    <w:rsid w:val="3E605A71"/>
    <w:rsid w:val="3E8EA913"/>
    <w:rsid w:val="3F0AFB1E"/>
    <w:rsid w:val="3F1AE215"/>
    <w:rsid w:val="3FC4C81E"/>
    <w:rsid w:val="3FD2C994"/>
    <w:rsid w:val="3FDE0D45"/>
    <w:rsid w:val="4064712C"/>
    <w:rsid w:val="409FCBD9"/>
    <w:rsid w:val="40DBC025"/>
    <w:rsid w:val="42408B37"/>
    <w:rsid w:val="428A7299"/>
    <w:rsid w:val="42D5B698"/>
    <w:rsid w:val="42E9235D"/>
    <w:rsid w:val="437526D9"/>
    <w:rsid w:val="43811DA8"/>
    <w:rsid w:val="43B59EA4"/>
    <w:rsid w:val="455C1B2C"/>
    <w:rsid w:val="45B15684"/>
    <w:rsid w:val="46BF61ED"/>
    <w:rsid w:val="46D866FA"/>
    <w:rsid w:val="47F27301"/>
    <w:rsid w:val="48302BC5"/>
    <w:rsid w:val="48777097"/>
    <w:rsid w:val="4886DF97"/>
    <w:rsid w:val="48B09535"/>
    <w:rsid w:val="4912B771"/>
    <w:rsid w:val="4914EE66"/>
    <w:rsid w:val="492A37AF"/>
    <w:rsid w:val="494FB9C1"/>
    <w:rsid w:val="49640E19"/>
    <w:rsid w:val="4965E14B"/>
    <w:rsid w:val="49E60F62"/>
    <w:rsid w:val="49E7E2AF"/>
    <w:rsid w:val="4B4C5205"/>
    <w:rsid w:val="4C0B277B"/>
    <w:rsid w:val="4DA0A8D8"/>
    <w:rsid w:val="4DB01BC1"/>
    <w:rsid w:val="4E408F4D"/>
    <w:rsid w:val="4E7A70DF"/>
    <w:rsid w:val="4F00F6E5"/>
    <w:rsid w:val="4F42DD17"/>
    <w:rsid w:val="4FCFC501"/>
    <w:rsid w:val="505A79D5"/>
    <w:rsid w:val="51BBB562"/>
    <w:rsid w:val="52B9B633"/>
    <w:rsid w:val="52F9B1DD"/>
    <w:rsid w:val="533C4CC7"/>
    <w:rsid w:val="534683D8"/>
    <w:rsid w:val="546B7D16"/>
    <w:rsid w:val="553CCB42"/>
    <w:rsid w:val="5546F18B"/>
    <w:rsid w:val="55510609"/>
    <w:rsid w:val="569D130F"/>
    <w:rsid w:val="56A72CAF"/>
    <w:rsid w:val="56D89BA3"/>
    <w:rsid w:val="585E5AE7"/>
    <w:rsid w:val="590B3930"/>
    <w:rsid w:val="598D3226"/>
    <w:rsid w:val="599689CE"/>
    <w:rsid w:val="5A11047A"/>
    <w:rsid w:val="5A72F4C8"/>
    <w:rsid w:val="5AAC1105"/>
    <w:rsid w:val="5BEC68CB"/>
    <w:rsid w:val="5C031853"/>
    <w:rsid w:val="5C1EC2DC"/>
    <w:rsid w:val="5CE1B530"/>
    <w:rsid w:val="5D537DCD"/>
    <w:rsid w:val="5E5ACF48"/>
    <w:rsid w:val="5EE3AD88"/>
    <w:rsid w:val="5F107B89"/>
    <w:rsid w:val="5F946D7F"/>
    <w:rsid w:val="6137C83B"/>
    <w:rsid w:val="62D9DA2E"/>
    <w:rsid w:val="62F5D137"/>
    <w:rsid w:val="6469C9BF"/>
    <w:rsid w:val="646A3F91"/>
    <w:rsid w:val="65101BA5"/>
    <w:rsid w:val="65BFB095"/>
    <w:rsid w:val="65DB31E5"/>
    <w:rsid w:val="66722A45"/>
    <w:rsid w:val="66C2A892"/>
    <w:rsid w:val="66D51649"/>
    <w:rsid w:val="671A2C7D"/>
    <w:rsid w:val="671B11AA"/>
    <w:rsid w:val="673399B8"/>
    <w:rsid w:val="67C55589"/>
    <w:rsid w:val="6847BC67"/>
    <w:rsid w:val="68600A4F"/>
    <w:rsid w:val="68761F57"/>
    <w:rsid w:val="687AD131"/>
    <w:rsid w:val="6920C402"/>
    <w:rsid w:val="697738AF"/>
    <w:rsid w:val="69791506"/>
    <w:rsid w:val="69AE9196"/>
    <w:rsid w:val="69DE88DE"/>
    <w:rsid w:val="6A0C16EF"/>
    <w:rsid w:val="6AC3582F"/>
    <w:rsid w:val="6C0C6EC8"/>
    <w:rsid w:val="6C2646F9"/>
    <w:rsid w:val="6C7C308E"/>
    <w:rsid w:val="6D12D093"/>
    <w:rsid w:val="6D5D7618"/>
    <w:rsid w:val="6D8AB230"/>
    <w:rsid w:val="707E454E"/>
    <w:rsid w:val="711C95D7"/>
    <w:rsid w:val="713590BB"/>
    <w:rsid w:val="71378ED7"/>
    <w:rsid w:val="727DEFAE"/>
    <w:rsid w:val="73227280"/>
    <w:rsid w:val="738C17D5"/>
    <w:rsid w:val="742141A5"/>
    <w:rsid w:val="74833464"/>
    <w:rsid w:val="74A7DD0B"/>
    <w:rsid w:val="74EFDE58"/>
    <w:rsid w:val="75220922"/>
    <w:rsid w:val="7526D9C5"/>
    <w:rsid w:val="76585AC8"/>
    <w:rsid w:val="779528D0"/>
    <w:rsid w:val="780613F7"/>
    <w:rsid w:val="785FC1BA"/>
    <w:rsid w:val="78B35AC8"/>
    <w:rsid w:val="7A054418"/>
    <w:rsid w:val="7A3EBA13"/>
    <w:rsid w:val="7A9E1CE3"/>
    <w:rsid w:val="7B52793C"/>
    <w:rsid w:val="7B8C0456"/>
    <w:rsid w:val="7BEAFB8A"/>
    <w:rsid w:val="7C214758"/>
    <w:rsid w:val="7C28A610"/>
    <w:rsid w:val="7D3EB83C"/>
    <w:rsid w:val="7DBFDA40"/>
    <w:rsid w:val="7EC5FFE8"/>
    <w:rsid w:val="7F59CA78"/>
    <w:rsid w:val="7FE089C3"/>
    <w:rsid w:val="7FF27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91C0538"/>
  <w15:docId w15:val="{3527745B-82BD-4EEE-96BF-34ADC952F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B1269"/>
    <w:pPr>
      <w:spacing w:before="40"/>
    </w:pPr>
    <w:rPr>
      <w:rFonts w:asciiTheme="minorHAnsi" w:hAnsiTheme="minorHAnsi"/>
      <w:sz w:val="16"/>
      <w:szCs w:val="24"/>
    </w:rPr>
  </w:style>
  <w:style w:type="paragraph" w:styleId="Heading1">
    <w:name w:val="heading 1"/>
    <w:basedOn w:val="Normal"/>
    <w:next w:val="Normal"/>
    <w:qFormat/>
    <w:rsid w:val="002219F3"/>
    <w:pPr>
      <w:spacing w:before="200" w:after="120"/>
      <w:outlineLvl w:val="0"/>
    </w:pPr>
    <w:rPr>
      <w:rFonts w:asciiTheme="majorHAnsi" w:hAnsiTheme="majorHAnsi"/>
      <w:b/>
      <w:sz w:val="24"/>
    </w:rPr>
  </w:style>
  <w:style w:type="paragraph" w:styleId="Heading2">
    <w:name w:val="heading 2"/>
    <w:basedOn w:val="Normal"/>
    <w:next w:val="Normal"/>
    <w:qFormat/>
    <w:rsid w:val="002219F3"/>
    <w:pPr>
      <w:shd w:val="clear" w:color="auto" w:fill="595959" w:themeFill="text1" w:themeFillTint="A6"/>
      <w:spacing w:before="200"/>
      <w:outlineLvl w:val="1"/>
    </w:pPr>
    <w:rPr>
      <w:b/>
      <w:color w:val="FFFFFF" w:themeColor="background1"/>
      <w:sz w:val="22"/>
      <w:szCs w:val="20"/>
    </w:rPr>
  </w:style>
  <w:style w:type="paragraph" w:styleId="Heading3">
    <w:name w:val="heading 3"/>
    <w:basedOn w:val="Normal"/>
    <w:next w:val="Normal"/>
    <w:qFormat/>
    <w:rsid w:val="002219F3"/>
    <w:pPr>
      <w:jc w:val="center"/>
      <w:outlineLvl w:val="2"/>
    </w:pPr>
  </w:style>
  <w:style w:type="paragraph" w:styleId="Heading4">
    <w:name w:val="heading 4"/>
    <w:basedOn w:val="Normal"/>
    <w:next w:val="Normal"/>
    <w:link w:val="Heading4Char"/>
    <w:unhideWhenUsed/>
    <w:qFormat/>
    <w:rsid w:val="002219F3"/>
    <w:pPr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nhideWhenUsed/>
    <w:qFormat/>
    <w:rsid w:val="002219F3"/>
    <w:pPr>
      <w:outlineLvl w:val="4"/>
    </w:pPr>
    <w:rPr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2219F3"/>
    <w:rPr>
      <w:rFonts w:asciiTheme="minorHAnsi" w:hAnsiTheme="minorHAnsi"/>
      <w:b/>
      <w:sz w:val="16"/>
      <w:szCs w:val="24"/>
    </w:rPr>
  </w:style>
  <w:style w:type="character" w:customStyle="1" w:styleId="Heading5Char">
    <w:name w:val="Heading 5 Char"/>
    <w:basedOn w:val="DefaultParagraphFont"/>
    <w:link w:val="Heading5"/>
    <w:rsid w:val="002219F3"/>
    <w:rPr>
      <w:rFonts w:asciiTheme="minorHAnsi" w:hAnsiTheme="minorHAnsi"/>
      <w:caps/>
      <w:sz w:val="16"/>
      <w:szCs w:val="24"/>
    </w:rPr>
  </w:style>
  <w:style w:type="paragraph" w:styleId="BalloonText">
    <w:name w:val="Balloon Text"/>
    <w:basedOn w:val="Normal"/>
    <w:semiHidden/>
    <w:unhideWhenUsed/>
    <w:rsid w:val="0002798A"/>
    <w:rPr>
      <w:rFonts w:cs="Tahoma"/>
      <w:szCs w:val="16"/>
    </w:rPr>
  </w:style>
  <w:style w:type="paragraph" w:customStyle="1" w:styleId="CheckBox">
    <w:name w:val="Check Box"/>
    <w:basedOn w:val="Normal"/>
    <w:link w:val="CheckBoxChar"/>
    <w:unhideWhenUsed/>
    <w:qFormat/>
    <w:rsid w:val="002219F3"/>
    <w:pPr>
      <w:jc w:val="center"/>
    </w:pPr>
    <w:rPr>
      <w:color w:val="999999"/>
    </w:rPr>
  </w:style>
  <w:style w:type="character" w:customStyle="1" w:styleId="CheckBoxChar">
    <w:name w:val="Check Box Char"/>
    <w:basedOn w:val="DefaultParagraphFont"/>
    <w:link w:val="CheckBox"/>
    <w:rsid w:val="004B1269"/>
    <w:rPr>
      <w:rFonts w:asciiTheme="minorHAnsi" w:hAnsiTheme="minorHAnsi"/>
      <w:color w:val="999999"/>
      <w:sz w:val="16"/>
      <w:szCs w:val="24"/>
    </w:rPr>
  </w:style>
  <w:style w:type="table" w:styleId="TableGrid">
    <w:name w:val="Table Grid"/>
    <w:basedOn w:val="TableNormal"/>
    <w:rsid w:val="00AD0D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mpanyName">
    <w:name w:val="Company Name"/>
    <w:basedOn w:val="Normal"/>
    <w:unhideWhenUsed/>
    <w:qFormat/>
    <w:rsid w:val="00AD0DEB"/>
    <w:pPr>
      <w:spacing w:before="0"/>
      <w:jc w:val="right"/>
    </w:pPr>
    <w:rPr>
      <w:rFonts w:asciiTheme="majorHAnsi" w:hAnsiTheme="majorHAnsi"/>
      <w:b/>
      <w:color w:val="404040" w:themeColor="text1" w:themeTint="BF"/>
      <w:sz w:val="28"/>
    </w:rPr>
  </w:style>
  <w:style w:type="paragraph" w:customStyle="1" w:styleId="Italic">
    <w:name w:val="Italic"/>
    <w:basedOn w:val="Heading4"/>
    <w:qFormat/>
    <w:rsid w:val="004B1269"/>
    <w:rPr>
      <w:b w:val="0"/>
      <w:i/>
    </w:rPr>
  </w:style>
  <w:style w:type="character" w:styleId="PlaceholderText">
    <w:name w:val="Placeholder Text"/>
    <w:basedOn w:val="DefaultParagraphFont"/>
    <w:uiPriority w:val="99"/>
    <w:semiHidden/>
    <w:rsid w:val="002906B3"/>
    <w:rPr>
      <w:color w:val="808080"/>
    </w:rPr>
  </w:style>
  <w:style w:type="paragraph" w:styleId="Header">
    <w:name w:val="header"/>
    <w:basedOn w:val="Normal"/>
    <w:link w:val="HeaderChar"/>
    <w:unhideWhenUsed/>
    <w:rsid w:val="00D32668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rsid w:val="00D32668"/>
    <w:rPr>
      <w:rFonts w:asciiTheme="minorHAnsi" w:hAnsiTheme="minorHAnsi"/>
      <w:sz w:val="16"/>
      <w:szCs w:val="24"/>
    </w:rPr>
  </w:style>
  <w:style w:type="paragraph" w:styleId="Footer">
    <w:name w:val="footer"/>
    <w:basedOn w:val="Normal"/>
    <w:link w:val="FooterChar"/>
    <w:unhideWhenUsed/>
    <w:rsid w:val="00D32668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rsid w:val="00D32668"/>
    <w:rPr>
      <w:rFonts w:asciiTheme="minorHAnsi" w:hAnsiTheme="minorHAnsi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rancoan\AppData\Roaming\Microsoft\Templates\Employee%20performance%20review%20form%20(short).dotx" TargetMode="Externa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8086E15D51E443896CF68250FE9008" ma:contentTypeVersion="19" ma:contentTypeDescription="Create a new document." ma:contentTypeScope="" ma:versionID="da339e57cb2b25f71630ba83d75a2ac3">
  <xsd:schema xmlns:xsd="http://www.w3.org/2001/XMLSchema" xmlns:xs="http://www.w3.org/2001/XMLSchema" xmlns:p="http://schemas.microsoft.com/office/2006/metadata/properties" xmlns:ns2="bdd75e7b-e8a9-47ee-bfe8-292a25aee042" xmlns:ns3="416b4836-5b19-40b7-bb16-7007554681d8" targetNamespace="http://schemas.microsoft.com/office/2006/metadata/properties" ma:root="true" ma:fieldsID="fdb55d46ef9f361b73a98ef20244d266" ns2:_="" ns3:_="">
    <xsd:import namespace="bdd75e7b-e8a9-47ee-bfe8-292a25aee042"/>
    <xsd:import namespace="416b4836-5b19-40b7-bb16-700755468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Order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d75e7b-e8a9-47ee-bfe8-292a25aee0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b6434519-eb34-4bd6-98e7-4ca009948d4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Order0" ma:index="26" nillable="true" ma:displayName="Order" ma:format="Dropdown" ma:internalName="Order0" ma:percentage="FALS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6b4836-5b19-40b7-bb16-7007554681d8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7fc48d0-72e8-4440-a84d-345419e67109}" ma:internalName="TaxCatchAll" ma:showField="CatchAllData" ma:web="416b4836-5b19-40b7-bb16-7007554681d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416b4836-5b19-40b7-bb16-7007554681d8">
      <UserInfo>
        <DisplayName>Ann Marie Sullivan</DisplayName>
        <AccountId>16</AccountId>
        <AccountType/>
      </UserInfo>
      <UserInfo>
        <DisplayName>Christina Grzybowski</DisplayName>
        <AccountId>247</AccountId>
        <AccountType/>
      </UserInfo>
    </SharedWithUsers>
    <TaxCatchAll xmlns="416b4836-5b19-40b7-bb16-7007554681d8" xsi:nil="true"/>
    <lcf76f155ced4ddcb4097134ff3c332f xmlns="bdd75e7b-e8a9-47ee-bfe8-292a25aee042">
      <Terms xmlns="http://schemas.microsoft.com/office/infopath/2007/PartnerControls"/>
    </lcf76f155ced4ddcb4097134ff3c332f>
    <Order0 xmlns="bdd75e7b-e8a9-47ee-bfe8-292a25aee042" xsi:nil="true"/>
  </documentManagement>
</p:properties>
</file>

<file path=customXml/itemProps1.xml><?xml version="1.0" encoding="utf-8"?>
<ds:datastoreItem xmlns:ds="http://schemas.openxmlformats.org/officeDocument/2006/customXml" ds:itemID="{4850B1C7-BB75-4093-BFB4-A2F9142D72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d75e7b-e8a9-47ee-bfe8-292a25aee042"/>
    <ds:schemaRef ds:uri="416b4836-5b19-40b7-bb16-700755468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BBE4F85-E3CC-4ABB-836D-5122C413739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AF8B254-C299-430C-ABFE-3645A1330CB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626C77B-67A7-476A-BF4F-EAA3B9631A49}">
  <ds:schemaRefs>
    <ds:schemaRef ds:uri="http://schemas.microsoft.com/office/2006/metadata/properties"/>
    <ds:schemaRef ds:uri="http://schemas.microsoft.com/office/infopath/2007/PartnerControls"/>
    <ds:schemaRef ds:uri="416b4836-5b19-40b7-bb16-7007554681d8"/>
    <ds:schemaRef ds:uri="bdd75e7b-e8a9-47ee-bfe8-292a25aee04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Employee performance review form (short)</Template>
  <TotalTime>1</TotalTime>
  <Pages>2</Pages>
  <Words>195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Employee performance review form (short)</dc:title>
  <dc:subject/>
  <dc:creator>SHU User</dc:creator>
  <cp:keywords/>
  <cp:lastModifiedBy>CJ  Conti</cp:lastModifiedBy>
  <cp:revision>12</cp:revision>
  <cp:lastPrinted>2019-05-29T17:36:00Z</cp:lastPrinted>
  <dcterms:created xsi:type="dcterms:W3CDTF">2024-07-25T13:26:00Z</dcterms:created>
  <dcterms:modified xsi:type="dcterms:W3CDTF">2025-04-28T18:53:00Z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TC060889521033</vt:lpwstr>
  </property>
  <property fmtid="{D5CDD505-2E9C-101B-9397-08002B2CF9AE}" pid="3" name="ContentTypeId">
    <vt:lpwstr>0x010100B88086E15D51E443896CF68250FE9008</vt:lpwstr>
  </property>
  <property fmtid="{D5CDD505-2E9C-101B-9397-08002B2CF9AE}" pid="4" name="MediaServiceImageTags">
    <vt:lpwstr/>
  </property>
</Properties>
</file>